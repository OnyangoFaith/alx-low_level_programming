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3BE6B" w14:textId="77777777" w:rsidR="00BB6401" w:rsidRDefault="00BE1A95">
      <w:pPr>
        <w:jc w:val="center"/>
        <w:rPr>
          <w:rFonts w:ascii="Cambria" w:hAnsi="Cambria"/>
          <w:b/>
          <w:bCs/>
          <w:color w:val="800000"/>
          <w:sz w:val="32"/>
          <w:szCs w:val="32"/>
        </w:rPr>
      </w:pPr>
      <w:r>
        <w:rPr>
          <w:rFonts w:ascii="Cambria" w:hAnsi="Cambria"/>
          <w:b/>
          <w:bCs/>
          <w:color w:val="800000"/>
          <w:sz w:val="32"/>
          <w:szCs w:val="32"/>
        </w:rPr>
        <w:t>ANNMERCY AKINYI ONYANGO</w:t>
      </w:r>
    </w:p>
    <w:p w14:paraId="3C9CFD64" w14:textId="77777777" w:rsidR="00BB6401" w:rsidRDefault="00BE1A95">
      <w:pPr>
        <w:jc w:val="center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ID NO.34802795</w:t>
      </w:r>
    </w:p>
    <w:p w14:paraId="6DB1BC18" w14:textId="77777777" w:rsidR="00BB6401" w:rsidRDefault="00BE1A95">
      <w:pPr>
        <w:jc w:val="center"/>
        <w:rPr>
          <w:rFonts w:ascii="Cambria" w:hAnsi="Cambria"/>
          <w:b/>
          <w:bCs/>
          <w:sz w:val="22"/>
          <w:szCs w:val="22"/>
        </w:rPr>
      </w:pPr>
      <w:r>
        <w:rPr>
          <w:rFonts w:hAnsi="Cambria"/>
          <w:b/>
          <w:bCs/>
          <w:sz w:val="22"/>
          <w:szCs w:val="22"/>
        </w:rPr>
        <w:t>TSC NO. 901022</w:t>
      </w:r>
    </w:p>
    <w:p w14:paraId="5689CB98" w14:textId="77777777" w:rsidR="00BB6401" w:rsidRDefault="00BE1A95">
      <w:pPr>
        <w:jc w:val="center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P. O. Box 767-00618 Ruaraka, Kenya</w:t>
      </w:r>
    </w:p>
    <w:p w14:paraId="7F546F31" w14:textId="77777777" w:rsidR="00BB6401" w:rsidRDefault="00BE1A95">
      <w:pPr>
        <w:jc w:val="center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akinyiannmercy@gmail.com</w:t>
      </w:r>
    </w:p>
    <w:p w14:paraId="653A96FF" w14:textId="77777777" w:rsidR="00BB6401" w:rsidRDefault="00BE1A95">
      <w:pPr>
        <w:jc w:val="center"/>
        <w:rPr>
          <w:rFonts w:ascii="Candara" w:hAnsi="Candara"/>
          <w:b/>
          <w:sz w:val="21"/>
          <w:szCs w:val="21"/>
        </w:rPr>
      </w:pPr>
      <w:r>
        <w:rPr>
          <w:rFonts w:ascii="Cambria" w:hAnsi="Cambria"/>
          <w:b/>
          <w:bCs/>
          <w:sz w:val="22"/>
          <w:szCs w:val="22"/>
        </w:rPr>
        <w:t>+254790504203/+254721882910</w:t>
      </w:r>
    </w:p>
    <w:p w14:paraId="13BF9991" w14:textId="77777777" w:rsidR="00BB6401" w:rsidRDefault="00BB6401">
      <w:pPr>
        <w:jc w:val="both"/>
        <w:rPr>
          <w:rFonts w:ascii="Candara" w:hAnsi="Candara"/>
          <w:b/>
          <w:sz w:val="21"/>
          <w:szCs w:val="21"/>
        </w:rPr>
      </w:pPr>
    </w:p>
    <w:p w14:paraId="38731CDA" w14:textId="77777777" w:rsidR="00BB6401" w:rsidRDefault="00BE1A95">
      <w:pPr>
        <w:jc w:val="center"/>
        <w:rPr>
          <w:i/>
          <w:iCs/>
        </w:rPr>
      </w:pPr>
      <w:r>
        <w:rPr>
          <w:i/>
          <w:iCs/>
        </w:rPr>
        <w:t>Qualified creative and organized Special Education/ECD Teacher</w:t>
      </w:r>
      <w:r>
        <w:rPr>
          <w:i/>
          <w:iCs/>
        </w:rPr>
        <w:t>,with</w:t>
      </w:r>
      <w:r>
        <w:rPr>
          <w:i/>
          <w:iCs/>
        </w:rPr>
        <w:t xml:space="preserve"> extensive</w:t>
      </w:r>
      <w:r>
        <w:rPr>
          <w:i/>
          <w:iCs/>
        </w:rPr>
        <w:t xml:space="preserve"> knowledge and experience of early years education</w:t>
      </w:r>
      <w:r>
        <w:rPr>
          <w:i/>
          <w:iCs/>
        </w:rPr>
        <w:t>, classroom administration, professional development and project planning, learners-centric and</w:t>
      </w:r>
      <w:r>
        <w:rPr>
          <w:i/>
          <w:iCs/>
        </w:rPr>
        <w:t xml:space="preserve"> </w:t>
      </w:r>
      <w:r>
        <w:rPr>
          <w:i/>
          <w:iCs/>
        </w:rPr>
        <w:t>motivational coach who champions learners achievements while promoting a safe and positive learning environmen</w:t>
      </w:r>
      <w:r>
        <w:rPr>
          <w:i/>
          <w:iCs/>
        </w:rPr>
        <w:t>t.Accomplished in building trust and meaningful relationship between learners, parents and administrators.Above all committed to changing lives of learners and nurturing their potential.</w:t>
      </w:r>
    </w:p>
    <w:p w14:paraId="3326B47B" w14:textId="77777777" w:rsidR="00BB6401" w:rsidRDefault="00BB6401">
      <w:p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</w:p>
    <w:p w14:paraId="6EE6B1FD" w14:textId="77777777" w:rsidR="00BB6401" w:rsidRDefault="00BE1A95">
      <w:pPr>
        <w:jc w:val="both"/>
        <w:rPr>
          <w:rFonts w:ascii="Calibri" w:hAnsi="Calibri" w:cs="Calibri"/>
          <w:b/>
          <w:color w:val="800000"/>
        </w:rPr>
      </w:pPr>
      <w:r>
        <w:rPr>
          <w:rFonts w:ascii="Calibri" w:hAnsi="Calibri" w:cs="Calibri"/>
          <w:b/>
          <w:color w:val="800000"/>
        </w:rPr>
        <w:t>PROFESSIONAL EXPERIENCE:</w:t>
      </w:r>
    </w:p>
    <w:p w14:paraId="234738EA" w14:textId="77777777" w:rsidR="00BB6401" w:rsidRDefault="00BE1A95">
      <w:p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7A946C8F" wp14:editId="2B15B671">
                <wp:simplePos x="0" y="0"/>
                <wp:positionH relativeFrom="column">
                  <wp:posOffset>-228600</wp:posOffset>
                </wp:positionH>
                <wp:positionV relativeFrom="paragraph">
                  <wp:posOffset>20954</wp:posOffset>
                </wp:positionV>
                <wp:extent cx="7086600" cy="0"/>
                <wp:effectExtent l="0" t="0" r="19050" b="19050"/>
                <wp:wrapNone/>
                <wp:docPr id="1026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line id="1026" filled="f" stroked="t" from="-18.0pt,1.6499213pt" to="540.0pt,1.6499213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line>
            </w:pict>
          </mc:Fallback>
        </mc:AlternateContent>
      </w:r>
    </w:p>
    <w:p w14:paraId="7E5F222D" w14:textId="77777777" w:rsidR="00BB6401" w:rsidRDefault="00BE1A95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TENDER CARE JUNIOR ACADEMY              </w:t>
      </w:r>
      <w:r>
        <w:rPr>
          <w:rFonts w:ascii="Calibri" w:hAnsi="Calibri" w:cs="Calibri"/>
          <w:b/>
        </w:rPr>
        <w:t xml:space="preserve">                                                    KOMAROCK, NBI</w:t>
      </w:r>
    </w:p>
    <w:p w14:paraId="22AF08E4" w14:textId="77777777" w:rsidR="00BB6401" w:rsidRDefault="00BE1A95">
      <w:pPr>
        <w:rPr>
          <w:i/>
          <w:iCs/>
          <w:sz w:val="20"/>
          <w:szCs w:val="20"/>
        </w:rPr>
      </w:pPr>
      <w:r>
        <w:rPr>
          <w:rFonts w:ascii="Calibri" w:hAnsi="Calibri" w:cs="Calibri"/>
          <w:b/>
          <w:i/>
          <w:iCs/>
          <w:sz w:val="21"/>
          <w:szCs w:val="21"/>
        </w:rPr>
        <w:t>Grade 1 Teacher</w:t>
      </w:r>
      <w:r>
        <w:rPr>
          <w:rFonts w:ascii="Calibri" w:hAnsi="Calibri" w:cs="Calibri"/>
          <w:b/>
          <w:i/>
          <w:iCs/>
          <w:sz w:val="22"/>
          <w:szCs w:val="22"/>
        </w:rPr>
        <w:t xml:space="preserve"> </w:t>
      </w:r>
      <w:r>
        <w:rPr>
          <w:rFonts w:ascii="Calibri" w:hAnsi="Calibri" w:cs="Calibri"/>
          <w:b/>
        </w:rPr>
        <w:t xml:space="preserve">                                                                                             </w:t>
      </w:r>
      <w:r>
        <w:rPr>
          <w:rFonts w:ascii="Calibri" w:hAnsi="Calibri" w:cs="Calibri"/>
          <w:b/>
          <w:i/>
          <w:iCs/>
          <w:sz w:val="20"/>
          <w:szCs w:val="20"/>
        </w:rPr>
        <w:t xml:space="preserve"> January</w:t>
      </w:r>
      <w:r>
        <w:rPr>
          <w:rFonts w:hAnsi="Calibri" w:cs="Calibri"/>
          <w:b/>
          <w:bCs/>
          <w:i/>
          <w:iCs/>
          <w:sz w:val="20"/>
          <w:szCs w:val="20"/>
        </w:rPr>
        <w:t xml:space="preserve"> 2021 - Present</w:t>
      </w:r>
    </w:p>
    <w:p w14:paraId="2FF4E613" w14:textId="77777777" w:rsidR="00BB6401" w:rsidRDefault="00BB6401">
      <w:pPr>
        <w:rPr>
          <w:rFonts w:ascii="Calibri" w:hAnsi="Calibri" w:cs="Calibri"/>
          <w:b/>
        </w:rPr>
      </w:pPr>
    </w:p>
    <w:p w14:paraId="612B392C" w14:textId="77777777" w:rsidR="00BB6401" w:rsidRDefault="00BE1A95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K</w:t>
      </w:r>
      <w:r>
        <w:rPr>
          <w:rFonts w:ascii="Calibri" w:hAnsi="Calibri" w:cs="Calibri"/>
          <w:b/>
        </w:rPr>
        <w:t>ey Responsibilities</w:t>
      </w:r>
    </w:p>
    <w:p w14:paraId="523D37C2" w14:textId="77777777" w:rsidR="00BB6401" w:rsidRDefault="00BB6401">
      <w:pPr>
        <w:rPr>
          <w:rFonts w:ascii="Calibri" w:hAnsi="Calibri" w:cs="Calibri"/>
        </w:rPr>
      </w:pPr>
    </w:p>
    <w:p w14:paraId="1190E11A" w14:textId="77777777" w:rsidR="00BB6401" w:rsidRDefault="00BE1A95">
      <w:pPr>
        <w:pStyle w:val="ListParagraph"/>
        <w:numPr>
          <w:ilvl w:val="0"/>
          <w:numId w:val="16"/>
        </w:numPr>
        <w:rPr>
          <w:rFonts w:hAnsi="Segoe Print" w:cs="Segoe Print"/>
          <w:sz w:val="22"/>
          <w:szCs w:val="22"/>
        </w:rPr>
      </w:pPr>
      <w:r>
        <w:rPr>
          <w:rFonts w:ascii="Calibri" w:hAnsi="Calibri" w:cs="Calibri"/>
        </w:rPr>
        <w:t>Teach assigned subjects learners a</w:t>
      </w:r>
      <w:r>
        <w:rPr>
          <w:rFonts w:ascii="Calibri" w:hAnsi="Calibri" w:cs="Calibri"/>
        </w:rPr>
        <w:t>ccording to curriculum plan</w:t>
      </w:r>
      <w:r>
        <w:rPr>
          <w:rFonts w:hAnsi="Calibri" w:cs="Calibri"/>
        </w:rPr>
        <w:t xml:space="preserve"> (CBC).</w:t>
      </w:r>
    </w:p>
    <w:p w14:paraId="7E184AD4" w14:textId="77777777" w:rsidR="00BB6401" w:rsidRDefault="00BE1A95">
      <w:pPr>
        <w:pStyle w:val="ListParagraph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hAnsi="Segoe Print" w:cs="Segoe Print"/>
          <w:sz w:val="22"/>
          <w:szCs w:val="22"/>
        </w:rPr>
      </w:pPr>
      <w:r>
        <w:rPr>
          <w:rFonts w:hAnsi="Segoe Print" w:cs="Segoe Print"/>
          <w:sz w:val="22"/>
          <w:szCs w:val="22"/>
        </w:rPr>
        <w:t>Develop lesson plans and instructional ideas according to school standards.</w:t>
      </w:r>
    </w:p>
    <w:p w14:paraId="04FBA38D" w14:textId="77777777" w:rsidR="00BB6401" w:rsidRDefault="00BE1A95">
      <w:pPr>
        <w:pStyle w:val="ListParagraph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hAnsi="Segoe Print" w:cs="Segoe Print"/>
          <w:sz w:val="22"/>
          <w:szCs w:val="22"/>
        </w:rPr>
      </w:pPr>
      <w:r>
        <w:rPr>
          <w:rFonts w:hAnsi="Segoe Print" w:cs="Segoe Print"/>
          <w:sz w:val="22"/>
          <w:szCs w:val="22"/>
        </w:rPr>
        <w:t>Motivate learners participate in various educational activities.</w:t>
      </w:r>
    </w:p>
    <w:p w14:paraId="44BE0781" w14:textId="77777777" w:rsidR="00BB6401" w:rsidRDefault="00BE1A95">
      <w:pPr>
        <w:pStyle w:val="ListParagraph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hAnsi="Segoe Print" w:cs="Segoe Print"/>
          <w:sz w:val="22"/>
          <w:szCs w:val="22"/>
        </w:rPr>
      </w:pPr>
      <w:r>
        <w:rPr>
          <w:rFonts w:hAnsi="Segoe Print" w:cs="Segoe Print"/>
          <w:sz w:val="22"/>
          <w:szCs w:val="22"/>
        </w:rPr>
        <w:t>Develop creative learning opportunities for learners , social and behavioral gro</w:t>
      </w:r>
      <w:r>
        <w:rPr>
          <w:rFonts w:hAnsi="Segoe Print" w:cs="Segoe Print"/>
          <w:sz w:val="22"/>
          <w:szCs w:val="22"/>
        </w:rPr>
        <w:t>wth.</w:t>
      </w:r>
    </w:p>
    <w:p w14:paraId="4932AAF1" w14:textId="77777777" w:rsidR="00BB6401" w:rsidRDefault="00BE1A95">
      <w:pPr>
        <w:pStyle w:val="ListParagraph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hAnsi="Segoe Print" w:cs="Segoe Print"/>
          <w:sz w:val="22"/>
          <w:szCs w:val="22"/>
        </w:rPr>
      </w:pPr>
      <w:r>
        <w:rPr>
          <w:rFonts w:hAnsi="Segoe Print" w:cs="Segoe Print"/>
          <w:sz w:val="22"/>
          <w:szCs w:val="22"/>
        </w:rPr>
        <w:t>Interact with parents to inform about their children</w:t>
      </w:r>
      <w:r>
        <w:rPr>
          <w:rFonts w:hAnsi="Segoe Print" w:cs="Segoe Print"/>
          <w:sz w:val="22"/>
          <w:szCs w:val="22"/>
        </w:rPr>
        <w:t>’</w:t>
      </w:r>
      <w:r>
        <w:rPr>
          <w:rFonts w:hAnsi="Segoe Print" w:cs="Segoe Print"/>
          <w:sz w:val="22"/>
          <w:szCs w:val="22"/>
        </w:rPr>
        <w:t>s academic progress.</w:t>
      </w:r>
    </w:p>
    <w:p w14:paraId="37D4B98A" w14:textId="77777777" w:rsidR="00BB6401" w:rsidRDefault="00BE1A95">
      <w:pPr>
        <w:pStyle w:val="ListParagraph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hAnsi="Segoe Print" w:cs="Segoe Print"/>
          <w:sz w:val="22"/>
          <w:szCs w:val="22"/>
        </w:rPr>
      </w:pPr>
      <w:r>
        <w:rPr>
          <w:rFonts w:hAnsi="Segoe Print" w:cs="Segoe Print"/>
          <w:sz w:val="22"/>
          <w:szCs w:val="22"/>
        </w:rPr>
        <w:t>Create positive, structured, learning and safe environment for students.</w:t>
      </w:r>
    </w:p>
    <w:p w14:paraId="76DEC2BD" w14:textId="77777777" w:rsidR="00BB6401" w:rsidRDefault="00BE1A95">
      <w:pPr>
        <w:pStyle w:val="ListParagraph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Segoe Print" w:hAnsi="Segoe Print" w:cs="Segoe Print"/>
          <w:sz w:val="22"/>
          <w:szCs w:val="22"/>
        </w:rPr>
      </w:pPr>
      <w:r>
        <w:rPr>
          <w:rFonts w:hAnsi="Segoe Print" w:cs="Segoe Print"/>
          <w:sz w:val="22"/>
          <w:szCs w:val="22"/>
        </w:rPr>
        <w:t>Develop and maintain learner's behavioral and discipline policies.</w:t>
      </w:r>
    </w:p>
    <w:p w14:paraId="5AE1C42B" w14:textId="77777777" w:rsidR="00BB6401" w:rsidRDefault="00BB64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Segoe Print" w:hAnsi="Segoe Print" w:cs="Segoe Print"/>
          <w:sz w:val="22"/>
          <w:szCs w:val="22"/>
        </w:rPr>
      </w:pPr>
    </w:p>
    <w:p w14:paraId="222F9B09" w14:textId="77777777" w:rsidR="00BB6401" w:rsidRDefault="00BB64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Segoe Print" w:hAnsi="Segoe Print" w:cs="Segoe Print"/>
          <w:sz w:val="22"/>
          <w:szCs w:val="22"/>
        </w:rPr>
      </w:pPr>
    </w:p>
    <w:p w14:paraId="175B73F3" w14:textId="77777777" w:rsidR="00BB6401" w:rsidRDefault="00BE1A95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HUMBLE HEART SCHOOL               </w:t>
      </w:r>
      <w:r>
        <w:rPr>
          <w:rFonts w:ascii="Calibri" w:hAnsi="Calibri" w:cs="Calibri"/>
          <w:b/>
        </w:rPr>
        <w:t xml:space="preserve">                                                                             NJIRU, NBI</w:t>
      </w:r>
    </w:p>
    <w:p w14:paraId="2A7BF64A" w14:textId="77777777" w:rsidR="00BB6401" w:rsidRDefault="00BE1A95">
      <w:pPr>
        <w:jc w:val="both"/>
        <w:rPr>
          <w:rFonts w:ascii="Calibri" w:hAnsi="Calibri" w:cs="Calibri"/>
          <w:b/>
          <w:i/>
          <w:iCs/>
          <w:sz w:val="21"/>
          <w:szCs w:val="21"/>
        </w:rPr>
      </w:pPr>
      <w:r>
        <w:rPr>
          <w:rFonts w:ascii="Calibri" w:hAnsi="Calibri" w:cs="Calibri"/>
          <w:b/>
          <w:i/>
          <w:iCs/>
          <w:sz w:val="21"/>
          <w:szCs w:val="21"/>
        </w:rPr>
        <w:t xml:space="preserve">Grade 1/Special Education Assistant Teacher   </w:t>
      </w:r>
      <w:r>
        <w:rPr>
          <w:rFonts w:ascii="Calibri" w:hAnsi="Calibri" w:cs="Calibri"/>
          <w:b/>
          <w:i/>
          <w:iCs/>
        </w:rPr>
        <w:t xml:space="preserve">   </w:t>
      </w:r>
      <w:r>
        <w:rPr>
          <w:rFonts w:hAnsi="Calibri" w:cs="Calibri"/>
          <w:b/>
          <w:i/>
          <w:iCs/>
        </w:rPr>
        <w:t xml:space="preserve">      </w:t>
      </w:r>
      <w:r>
        <w:rPr>
          <w:rFonts w:ascii="Calibri" w:hAnsi="Calibri" w:cs="Calibri"/>
          <w:b/>
          <w:i/>
          <w:iCs/>
        </w:rPr>
        <w:t xml:space="preserve">       </w:t>
      </w:r>
      <w:r>
        <w:rPr>
          <w:rFonts w:ascii="Calibri" w:hAnsi="Calibri" w:cs="Calibri"/>
          <w:b/>
        </w:rPr>
        <w:t xml:space="preserve">              </w:t>
      </w:r>
      <w:r>
        <w:rPr>
          <w:rFonts w:hAnsi="Calibri" w:cs="Calibri"/>
          <w:b/>
        </w:rPr>
        <w:t xml:space="preserve">           </w:t>
      </w:r>
      <w:r>
        <w:rPr>
          <w:rFonts w:ascii="Calibri" w:hAnsi="Calibri" w:cs="Calibri"/>
          <w:b/>
          <w:i/>
          <w:iCs/>
          <w:sz w:val="21"/>
          <w:szCs w:val="21"/>
        </w:rPr>
        <w:t xml:space="preserve">May 2019 - November 2020     </w:t>
      </w:r>
    </w:p>
    <w:p w14:paraId="70A43385" w14:textId="77777777" w:rsidR="00BB6401" w:rsidRDefault="00BB6401">
      <w:pPr>
        <w:jc w:val="both"/>
        <w:rPr>
          <w:rFonts w:ascii="Calibri" w:hAnsi="Calibri" w:cs="Calibri"/>
          <w:b/>
        </w:rPr>
      </w:pPr>
    </w:p>
    <w:p w14:paraId="66596FD2" w14:textId="77777777" w:rsidR="00BB6401" w:rsidRDefault="00BE1A95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Key Responsibilities </w:t>
      </w:r>
    </w:p>
    <w:p w14:paraId="1023CAE5" w14:textId="77777777" w:rsidR="00BB6401" w:rsidRDefault="00BB6401">
      <w:pPr>
        <w:jc w:val="both"/>
        <w:rPr>
          <w:rFonts w:ascii="Calibri" w:hAnsi="Calibri" w:cs="Calibri"/>
          <w:b/>
        </w:rPr>
      </w:pPr>
    </w:p>
    <w:p w14:paraId="482B737B" w14:textId="77777777" w:rsidR="00BB6401" w:rsidRDefault="00BE1A95" w:rsidP="00BE1A95">
      <w:pPr>
        <w:pStyle w:val="ListParagraph"/>
        <w:numPr>
          <w:ilvl w:val="0"/>
          <w:numId w:val="2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</w:rPr>
      </w:pPr>
      <w:r>
        <w:rPr>
          <w:rFonts w:ascii="Calibri" w:hAnsi="Calibri" w:cs="Segoe Print"/>
        </w:rPr>
        <w:t xml:space="preserve">Provide special </w:t>
      </w:r>
      <w:r>
        <w:rPr>
          <w:rFonts w:ascii="Calibri" w:hAnsi="Calibri" w:cs="Segoe Print"/>
        </w:rPr>
        <w:t>learners with assistive devices, supportive technology, and assistance accessing facilities such as restrooms.</w:t>
      </w:r>
    </w:p>
    <w:p w14:paraId="45FA09AE" w14:textId="77777777" w:rsidR="00BB6401" w:rsidRDefault="00BE1A95" w:rsidP="00BE1A95">
      <w:pPr>
        <w:pStyle w:val="ListParagraph"/>
        <w:numPr>
          <w:ilvl w:val="0"/>
          <w:numId w:val="2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</w:rPr>
      </w:pPr>
      <w:r>
        <w:rPr>
          <w:rFonts w:ascii="Calibri" w:hAnsi="Calibri" w:cs="Segoe Print"/>
        </w:rPr>
        <w:t>Use different assessment methods to evaluate learners progress, their academic strengths and weaknesses.</w:t>
      </w:r>
    </w:p>
    <w:p w14:paraId="24522371" w14:textId="77777777" w:rsidR="00BB6401" w:rsidRDefault="00BE1A95" w:rsidP="00BE1A95">
      <w:pPr>
        <w:pStyle w:val="ListParagraph"/>
        <w:numPr>
          <w:ilvl w:val="0"/>
          <w:numId w:val="2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</w:rPr>
      </w:pPr>
      <w:r>
        <w:rPr>
          <w:rFonts w:ascii="Calibri" w:hAnsi="Calibri" w:cs="Segoe Print"/>
        </w:rPr>
        <w:t>Maintain accurate attendance and grade r</w:t>
      </w:r>
      <w:r>
        <w:rPr>
          <w:rFonts w:ascii="Calibri" w:hAnsi="Calibri" w:cs="Segoe Print"/>
        </w:rPr>
        <w:t>ecords for each learner.</w:t>
      </w:r>
    </w:p>
    <w:p w14:paraId="7E26679C" w14:textId="77777777" w:rsidR="00BB6401" w:rsidRDefault="00BE1A95" w:rsidP="00BE1A95">
      <w:pPr>
        <w:pStyle w:val="ListParagraph"/>
        <w:numPr>
          <w:ilvl w:val="0"/>
          <w:numId w:val="2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</w:rPr>
      </w:pPr>
      <w:r>
        <w:rPr>
          <w:rFonts w:ascii="Calibri" w:hAnsi="Calibri" w:cs="Segoe Print"/>
        </w:rPr>
        <w:t>Assist in planning and implementing school programs and other activities.</w:t>
      </w:r>
    </w:p>
    <w:p w14:paraId="2261C967" w14:textId="77777777" w:rsidR="00BB6401" w:rsidRDefault="00BE1A95" w:rsidP="00BE1A95">
      <w:pPr>
        <w:pStyle w:val="ListParagraph"/>
        <w:numPr>
          <w:ilvl w:val="0"/>
          <w:numId w:val="2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</w:rPr>
      </w:pPr>
      <w:r>
        <w:rPr>
          <w:rFonts w:ascii="Calibri" w:hAnsi="Calibri" w:cs="Segoe Print"/>
        </w:rPr>
        <w:t>Develop positive parent teacher relationship and promote parent teacher partnerships.</w:t>
      </w:r>
      <w:r>
        <w:rPr>
          <w:rFonts w:hAnsi="Segoe Print" w:cs="Segoe Print"/>
          <w:sz w:val="22"/>
          <w:szCs w:val="22"/>
        </w:rPr>
        <w:t>education</w:t>
      </w:r>
    </w:p>
    <w:p w14:paraId="1C784678" w14:textId="77777777" w:rsidR="00BB6401" w:rsidRDefault="00BE1A95" w:rsidP="00BE1A95">
      <w:pPr>
        <w:pStyle w:val="ListParagraph"/>
        <w:numPr>
          <w:ilvl w:val="0"/>
          <w:numId w:val="2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</w:rPr>
      </w:pPr>
      <w:r>
        <w:rPr>
          <w:rFonts w:ascii="Calibri" w:hAnsi="Calibri" w:cs="Segoe Print"/>
        </w:rPr>
        <w:t xml:space="preserve">Monitor learners in school premise and ensure safety of every </w:t>
      </w:r>
      <w:r>
        <w:rPr>
          <w:rFonts w:ascii="Calibri" w:hAnsi="Calibri" w:cs="Segoe Print"/>
        </w:rPr>
        <w:t>student in the classroom and school grounds.</w:t>
      </w:r>
    </w:p>
    <w:p w14:paraId="4D341919" w14:textId="77777777" w:rsidR="00BB6401" w:rsidRDefault="00BE1A95" w:rsidP="00BE1A95">
      <w:pPr>
        <w:pStyle w:val="ListParagraph"/>
        <w:numPr>
          <w:ilvl w:val="0"/>
          <w:numId w:val="2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</w:rPr>
      </w:pPr>
      <w:r>
        <w:rPr>
          <w:rFonts w:ascii="Calibri" w:hAnsi="Calibri" w:cs="Segoe Print"/>
        </w:rPr>
        <w:t>Use computers, audiovisual aids, and other equipment and materials to supplement presentations.</w:t>
      </w:r>
    </w:p>
    <w:p w14:paraId="62B3B410" w14:textId="77777777" w:rsidR="00BB6401" w:rsidRDefault="00BE1A95" w:rsidP="00BE1A95">
      <w:pPr>
        <w:pStyle w:val="ListParagraph"/>
        <w:numPr>
          <w:ilvl w:val="0"/>
          <w:numId w:val="2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</w:rPr>
      </w:pPr>
      <w:r>
        <w:rPr>
          <w:rFonts w:ascii="Calibri" w:hAnsi="Calibri" w:cs="Segoe Print"/>
        </w:rPr>
        <w:t>Attend educational trainings and workshops for professional growth.</w:t>
      </w:r>
    </w:p>
    <w:p w14:paraId="230FBDCE" w14:textId="77777777" w:rsidR="00BB6401" w:rsidRDefault="00BB6401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</w:rPr>
      </w:pPr>
    </w:p>
    <w:p w14:paraId="2DF14235" w14:textId="77777777" w:rsidR="00BB6401" w:rsidRDefault="00BE1A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  <w:b/>
          <w:bCs/>
        </w:rPr>
      </w:pPr>
      <w:r>
        <w:rPr>
          <w:rFonts w:ascii="Calibri" w:hAnsi="Calibri" w:cs="Segoe Print"/>
          <w:b/>
          <w:bCs/>
        </w:rPr>
        <w:lastRenderedPageBreak/>
        <w:t>FAITH GLORIOUS LEARNING CENTRE</w:t>
      </w:r>
      <w:r>
        <w:rPr>
          <w:rFonts w:ascii="Calibri" w:hAnsi="Calibri" w:cs="Segoe Print"/>
        </w:rPr>
        <w:t xml:space="preserve">                                                               </w:t>
      </w:r>
      <w:r>
        <w:rPr>
          <w:rFonts w:ascii="Calibri" w:hAnsi="Calibri" w:cs="Segoe Print"/>
          <w:b/>
          <w:bCs/>
        </w:rPr>
        <w:t>KASARANI, NBI</w:t>
      </w:r>
    </w:p>
    <w:p w14:paraId="1B85B1D7" w14:textId="77777777" w:rsidR="00BB6401" w:rsidRDefault="00BE1A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  <w:b/>
          <w:bCs/>
        </w:rPr>
      </w:pPr>
      <w:r>
        <w:rPr>
          <w:rFonts w:ascii="Calibri" w:hAnsi="Calibri" w:cs="Segoe Print"/>
          <w:b/>
          <w:bCs/>
          <w:i/>
          <w:iCs/>
        </w:rPr>
        <w:t>PP2 &amp; Grade 1 Teacher</w:t>
      </w:r>
      <w:r>
        <w:rPr>
          <w:rFonts w:ascii="Calibri" w:hAnsi="Calibri" w:cs="Segoe Print"/>
          <w:i/>
          <w:iCs/>
        </w:rPr>
        <w:t xml:space="preserve"> </w:t>
      </w:r>
      <w:r>
        <w:rPr>
          <w:rFonts w:ascii="Calibri" w:hAnsi="Calibri" w:cs="Segoe Print"/>
        </w:rPr>
        <w:t xml:space="preserve">                                                                         </w:t>
      </w:r>
      <w:r>
        <w:rPr>
          <w:rFonts w:hAnsi="Calibri" w:cs="Segoe Print"/>
        </w:rPr>
        <w:t xml:space="preserve">     </w:t>
      </w:r>
      <w:r>
        <w:rPr>
          <w:rFonts w:ascii="Calibri" w:hAnsi="Calibri" w:cs="Segoe Print"/>
        </w:rPr>
        <w:t xml:space="preserve">  </w:t>
      </w:r>
      <w:r>
        <w:rPr>
          <w:rFonts w:ascii="Calibri" w:hAnsi="Calibri" w:cs="Segoe Print"/>
          <w:i/>
          <w:iCs/>
          <w:sz w:val="21"/>
          <w:szCs w:val="21"/>
        </w:rPr>
        <w:t xml:space="preserve"> </w:t>
      </w:r>
      <w:r>
        <w:rPr>
          <w:rFonts w:ascii="Calibri" w:hAnsi="Calibri" w:cs="Segoe Print"/>
          <w:b/>
          <w:bCs/>
          <w:i/>
          <w:iCs/>
          <w:sz w:val="21"/>
          <w:szCs w:val="21"/>
        </w:rPr>
        <w:t xml:space="preserve">May 2016 - April 2019    </w:t>
      </w:r>
      <w:r>
        <w:rPr>
          <w:rFonts w:ascii="Calibri" w:hAnsi="Calibri" w:cs="Segoe Print"/>
          <w:b/>
          <w:bCs/>
        </w:rPr>
        <w:t xml:space="preserve"> </w:t>
      </w:r>
    </w:p>
    <w:p w14:paraId="73043CA0" w14:textId="77777777" w:rsidR="00BB6401" w:rsidRDefault="00BB64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  <w:b/>
          <w:bCs/>
        </w:rPr>
      </w:pPr>
    </w:p>
    <w:p w14:paraId="0496B6D2" w14:textId="77777777" w:rsidR="00BB6401" w:rsidRDefault="00BE1A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  <w:b/>
          <w:bCs/>
        </w:rPr>
      </w:pPr>
      <w:r>
        <w:rPr>
          <w:rFonts w:ascii="Calibri" w:hAnsi="Calibri" w:cs="Segoe Print"/>
          <w:b/>
          <w:bCs/>
        </w:rPr>
        <w:t>Key Responsibility do</w:t>
      </w:r>
    </w:p>
    <w:p w14:paraId="24F050F6" w14:textId="77777777" w:rsidR="00BB6401" w:rsidRDefault="00BE1A95" w:rsidP="00BE1A95">
      <w:pPr>
        <w:pStyle w:val="ListParagraph"/>
        <w:numPr>
          <w:ilvl w:val="0"/>
          <w:numId w:val="23"/>
        </w:numPr>
        <w:jc w:val="both"/>
      </w:pPr>
      <w:r>
        <w:rPr>
          <w:rFonts w:ascii="Calibri" w:hAnsi="Calibri" w:cs="Calibri"/>
        </w:rPr>
        <w:t>Reinforcing lessons presen</w:t>
      </w:r>
      <w:r>
        <w:rPr>
          <w:rFonts w:ascii="Calibri" w:hAnsi="Calibri" w:cs="Calibri"/>
        </w:rPr>
        <w:t xml:space="preserve">ted by teachers by reviewing material with </w:t>
      </w:r>
      <w:r>
        <w:rPr>
          <w:rFonts w:ascii="Calibri" w:hAnsi="Calibri" w:cs="Calibri"/>
        </w:rPr>
        <w:t>learners one-on-one</w:t>
      </w:r>
      <w:r>
        <w:rPr>
          <w:rFonts w:ascii="Calibri" w:hAnsi="Calibri" w:cs="Calibri"/>
        </w:rPr>
        <w:t xml:space="preserve"> or in small groups.</w:t>
      </w:r>
    </w:p>
    <w:p w14:paraId="325EA976" w14:textId="77777777" w:rsidR="00BB6401" w:rsidRDefault="00BE1A95" w:rsidP="00BE1A95">
      <w:pPr>
        <w:pStyle w:val="ListParagraph"/>
        <w:numPr>
          <w:ilvl w:val="0"/>
          <w:numId w:val="23"/>
        </w:numPr>
        <w:jc w:val="both"/>
      </w:pPr>
      <w:r>
        <w:rPr>
          <w:rFonts w:ascii="Calibri" w:hAnsi="Calibri" w:cs="Calibri"/>
        </w:rPr>
        <w:t xml:space="preserve">Enforcing school and class rules to help teach </w:t>
      </w:r>
      <w:r>
        <w:rPr>
          <w:rFonts w:ascii="Calibri" w:hAnsi="Calibri" w:cs="Calibri"/>
        </w:rPr>
        <w:t>learners proper</w:t>
      </w:r>
      <w:r>
        <w:rPr>
          <w:rFonts w:ascii="Calibri" w:hAnsi="Calibri" w:cs="Calibri"/>
        </w:rPr>
        <w:t xml:space="preserve"> behavior.</w:t>
      </w:r>
    </w:p>
    <w:p w14:paraId="7497E144" w14:textId="77777777" w:rsidR="00BB6401" w:rsidRDefault="00BE1A95" w:rsidP="00BE1A95">
      <w:pPr>
        <w:pStyle w:val="ListParagraph"/>
        <w:numPr>
          <w:ilvl w:val="0"/>
          <w:numId w:val="23"/>
        </w:numPr>
        <w:jc w:val="both"/>
      </w:pPr>
      <w:r>
        <w:rPr>
          <w:rFonts w:ascii="Calibri" w:hAnsi="Calibri" w:cs="Calibri"/>
        </w:rPr>
        <w:t>Helping teachers with recordkeeping, such as tracking attendance and calculating grades.</w:t>
      </w:r>
    </w:p>
    <w:p w14:paraId="01A9DFE6" w14:textId="77777777" w:rsidR="00BB6401" w:rsidRDefault="00BE1A95" w:rsidP="00BE1A95">
      <w:pPr>
        <w:pStyle w:val="ListParagraph"/>
        <w:numPr>
          <w:ilvl w:val="0"/>
          <w:numId w:val="23"/>
        </w:numPr>
        <w:jc w:val="both"/>
      </w:pPr>
      <w:r>
        <w:rPr>
          <w:rFonts w:ascii="Calibri" w:hAnsi="Calibri" w:cs="Calibri"/>
        </w:rPr>
        <w:t>Helping tea</w:t>
      </w:r>
      <w:r>
        <w:rPr>
          <w:rFonts w:ascii="Calibri" w:hAnsi="Calibri" w:cs="Calibri"/>
        </w:rPr>
        <w:t>chers prepare for lessons by getting materials ready or setting up equipment, such as computers.</w:t>
      </w:r>
    </w:p>
    <w:p w14:paraId="6CFF2722" w14:textId="77777777" w:rsidR="00BB6401" w:rsidRDefault="00BE1A95" w:rsidP="00BE1A95">
      <w:pPr>
        <w:pStyle w:val="ListParagraph"/>
        <w:numPr>
          <w:ilvl w:val="0"/>
          <w:numId w:val="23"/>
        </w:numPr>
        <w:jc w:val="both"/>
      </w:pPr>
      <w:r>
        <w:rPr>
          <w:rFonts w:ascii="Calibri" w:hAnsi="Calibri" w:cs="Calibri"/>
        </w:rPr>
        <w:t>Helping supervise  in class, between classes, during lunch and recess, and on field trips.</w:t>
      </w:r>
    </w:p>
    <w:p w14:paraId="138D467B" w14:textId="77777777" w:rsidR="00BB6401" w:rsidRDefault="00BE1A95" w:rsidP="00BE1A95">
      <w:pPr>
        <w:pStyle w:val="ListParagraph"/>
        <w:numPr>
          <w:ilvl w:val="0"/>
          <w:numId w:val="2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</w:pPr>
      <w:r>
        <w:rPr>
          <w:rFonts w:ascii="Calibri" w:hAnsi="Calibri" w:cs="Segoe Print"/>
        </w:rPr>
        <w:t>Ensuring the classroom environment is safe and clean.</w:t>
      </w:r>
    </w:p>
    <w:p w14:paraId="2DD596C1" w14:textId="77777777" w:rsidR="00BB6401" w:rsidRDefault="00BE1A95" w:rsidP="00BE1A95">
      <w:pPr>
        <w:pStyle w:val="ListParagraph"/>
        <w:numPr>
          <w:ilvl w:val="0"/>
          <w:numId w:val="2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  <w:b/>
          <w:bCs/>
        </w:rPr>
      </w:pPr>
      <w:r>
        <w:rPr>
          <w:rFonts w:ascii="Calibri" w:hAnsi="Calibri" w:cs="Segoe Print"/>
        </w:rPr>
        <w:t xml:space="preserve">Attending all </w:t>
      </w:r>
      <w:r>
        <w:rPr>
          <w:rFonts w:ascii="Calibri" w:hAnsi="Calibri" w:cs="Segoe Print"/>
        </w:rPr>
        <w:t>training classes, parent conferences, and faculty meetings.</w:t>
      </w:r>
    </w:p>
    <w:p w14:paraId="76053B2F" w14:textId="77777777" w:rsidR="00BB6401" w:rsidRDefault="00BB6401">
      <w:pPr>
        <w:jc w:val="both"/>
        <w:rPr>
          <w:rFonts w:ascii="Calibri" w:hAnsi="Calibri" w:cs="Calibri"/>
          <w:b/>
        </w:rPr>
      </w:pPr>
    </w:p>
    <w:p w14:paraId="41BC6872" w14:textId="77777777" w:rsidR="00BB6401" w:rsidRDefault="00BE1A95">
      <w:pPr>
        <w:jc w:val="both"/>
        <w:rPr>
          <w:rFonts w:ascii="Calibri" w:hAnsi="Calibri" w:cs="Calibri"/>
          <w:b/>
          <w:color w:val="800000"/>
          <w:sz w:val="22"/>
          <w:szCs w:val="22"/>
        </w:rPr>
      </w:pPr>
      <w:r>
        <w:rPr>
          <w:rFonts w:ascii="Calibri" w:hAnsi="Calibri" w:cs="Calibri"/>
          <w:b/>
          <w:color w:val="800000"/>
          <w:sz w:val="22"/>
          <w:szCs w:val="22"/>
        </w:rPr>
        <w:t>EDUCATION:</w:t>
      </w:r>
    </w:p>
    <w:p w14:paraId="73FFA651" w14:textId="77777777" w:rsidR="00BB6401" w:rsidRDefault="00BB6401">
      <w:pPr>
        <w:jc w:val="both"/>
        <w:rPr>
          <w:rFonts w:ascii="Calibri" w:hAnsi="Calibri" w:cs="Calibri"/>
          <w:bCs/>
          <w:sz w:val="22"/>
          <w:szCs w:val="22"/>
        </w:rPr>
      </w:pPr>
    </w:p>
    <w:p w14:paraId="319C6784" w14:textId="77777777" w:rsidR="00BB6401" w:rsidRDefault="00BE1A95" w:rsidP="00BE1A95">
      <w:pPr>
        <w:pStyle w:val="ListParagraph"/>
        <w:numPr>
          <w:ilvl w:val="0"/>
          <w:numId w:val="17"/>
        </w:num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September 2021 - August 2022:  Certificate in Kenya Sign Language (KSL)  (</w:t>
      </w:r>
      <w:r>
        <w:rPr>
          <w:rFonts w:ascii="Calibri" w:hAnsi="Calibri" w:cs="Calibri"/>
          <w:b/>
          <w:bCs/>
          <w:sz w:val="22"/>
          <w:szCs w:val="22"/>
        </w:rPr>
        <w:t>Ephthatha School of Deaf</w:t>
      </w:r>
      <w:r>
        <w:rPr>
          <w:rFonts w:ascii="Calibri" w:hAnsi="Calibri" w:cs="Calibri"/>
          <w:bCs/>
          <w:sz w:val="22"/>
          <w:szCs w:val="22"/>
        </w:rPr>
        <w:t>)</w:t>
      </w:r>
    </w:p>
    <w:p w14:paraId="583BF09E" w14:textId="77777777" w:rsidR="00BB6401" w:rsidRDefault="00BB6401">
      <w:pPr>
        <w:pStyle w:val="ListParagraph"/>
        <w:rPr>
          <w:rFonts w:ascii="Calibri" w:hAnsi="Calibri" w:cs="Calibri"/>
          <w:bCs/>
          <w:sz w:val="22"/>
          <w:szCs w:val="22"/>
        </w:rPr>
      </w:pPr>
    </w:p>
    <w:p w14:paraId="0E8ACA0C" w14:textId="6FEAEA73" w:rsidR="00BB6401" w:rsidRDefault="00BE1A95" w:rsidP="00BE1A95">
      <w:pPr>
        <w:pStyle w:val="ListParagraph"/>
        <w:numPr>
          <w:ilvl w:val="0"/>
          <w:numId w:val="17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August 2019 - July 2021:   </w:t>
      </w:r>
      <w:r>
        <w:rPr>
          <w:rFonts w:ascii="Calibri" w:hAnsi="Calibri" w:cs="Calibri"/>
          <w:bCs/>
          <w:sz w:val="22"/>
          <w:szCs w:val="22"/>
        </w:rPr>
        <w:t xml:space="preserve">Diploma in Special Needs Education (SNE) </w:t>
      </w:r>
      <w:r>
        <w:rPr>
          <w:rFonts w:ascii="Calibri" w:hAnsi="Calibri" w:cs="Calibri"/>
          <w:b/>
          <w:bCs/>
          <w:sz w:val="22"/>
          <w:szCs w:val="22"/>
        </w:rPr>
        <w:t>(Kenya Institute of Special Education)</w:t>
      </w:r>
    </w:p>
    <w:p w14:paraId="7D75F05E" w14:textId="77777777" w:rsidR="00BB6401" w:rsidRDefault="00BB6401">
      <w:pPr>
        <w:pStyle w:val="ListParagraph"/>
        <w:rPr>
          <w:rFonts w:ascii="Calibri" w:hAnsi="Calibri" w:cs="Calibri"/>
          <w:b/>
          <w:bCs/>
          <w:sz w:val="22"/>
          <w:szCs w:val="22"/>
        </w:rPr>
      </w:pPr>
    </w:p>
    <w:p w14:paraId="30934753" w14:textId="77777777" w:rsidR="00BB6401" w:rsidRDefault="00BE1A95" w:rsidP="00BE1A95">
      <w:pPr>
        <w:pStyle w:val="ListParagraph"/>
        <w:numPr>
          <w:ilvl w:val="0"/>
          <w:numId w:val="17"/>
        </w:num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August 2017 – April 2019: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      </w:t>
      </w:r>
      <w:r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 xml:space="preserve">Certificate in Early Childhood Development and Education                                                  </w:t>
      </w:r>
      <w:r>
        <w:rPr>
          <w:rFonts w:ascii="Calibri" w:hAnsi="Calibri" w:cs="Calibri"/>
          <w:bCs/>
          <w:sz w:val="22"/>
          <w:szCs w:val="22"/>
        </w:rPr>
        <w:t xml:space="preserve">                                    (ECDE) </w:t>
      </w:r>
      <w:r>
        <w:rPr>
          <w:rFonts w:ascii="Calibri" w:hAnsi="Calibri" w:cs="Calibri"/>
          <w:b/>
          <w:sz w:val="22"/>
          <w:szCs w:val="22"/>
        </w:rPr>
        <w:t>(Kenya Institute of Special Education)</w:t>
      </w:r>
    </w:p>
    <w:p w14:paraId="1D241AB0" w14:textId="77777777" w:rsidR="00BB6401" w:rsidRDefault="00BB6401">
      <w:pPr>
        <w:pStyle w:val="ListParagraph"/>
        <w:rPr>
          <w:rFonts w:ascii="Calibri" w:hAnsi="Calibri" w:cs="Calibri"/>
          <w:bCs/>
          <w:sz w:val="22"/>
          <w:szCs w:val="22"/>
        </w:rPr>
      </w:pPr>
    </w:p>
    <w:p w14:paraId="0D209C1F" w14:textId="77777777" w:rsidR="00BB6401" w:rsidRDefault="00BE1A95" w:rsidP="00BE1A95">
      <w:pPr>
        <w:pStyle w:val="ListParagraph"/>
        <w:numPr>
          <w:ilvl w:val="0"/>
          <w:numId w:val="1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January 2012 - November 2015:   </w:t>
      </w:r>
      <w:r>
        <w:rPr>
          <w:rFonts w:ascii="Calibri" w:hAnsi="Calibri" w:cs="Calibri"/>
          <w:sz w:val="22"/>
          <w:szCs w:val="22"/>
        </w:rPr>
        <w:t xml:space="preserve"> Membly High School (Kenya Certificate of Secondary Education)</w:t>
      </w:r>
    </w:p>
    <w:p w14:paraId="3711FDFF" w14:textId="77777777" w:rsidR="00BB6401" w:rsidRDefault="00BB6401">
      <w:pPr>
        <w:pStyle w:val="ListParagraph"/>
        <w:ind w:left="1695"/>
        <w:jc w:val="both"/>
        <w:rPr>
          <w:rFonts w:ascii="Calibri" w:hAnsi="Calibri" w:cs="Calibri"/>
          <w:sz w:val="22"/>
          <w:szCs w:val="22"/>
        </w:rPr>
      </w:pPr>
    </w:p>
    <w:p w14:paraId="4849E3F9" w14:textId="77777777" w:rsidR="00BB6401" w:rsidRDefault="00BE1A95" w:rsidP="00BE1A95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January 2003– November 2011:  </w:t>
      </w:r>
      <w:r>
        <w:rPr>
          <w:rFonts w:ascii="Calibri" w:hAnsi="Calibri" w:cs="Calibri"/>
          <w:sz w:val="22"/>
          <w:szCs w:val="22"/>
        </w:rPr>
        <w:t xml:space="preserve">St Dominic’s Primary School (Kenya Certificate </w:t>
      </w:r>
      <w:r>
        <w:rPr>
          <w:rFonts w:ascii="Calibri" w:hAnsi="Calibri" w:cs="Calibri"/>
          <w:sz w:val="22"/>
          <w:szCs w:val="22"/>
        </w:rPr>
        <w:t>of Primary Education)</w:t>
      </w:r>
    </w:p>
    <w:p w14:paraId="55BB941C" w14:textId="77777777" w:rsidR="00BB6401" w:rsidRDefault="00BB6401">
      <w:pPr>
        <w:pStyle w:val="ListParagraph"/>
        <w:jc w:val="both"/>
        <w:rPr>
          <w:rFonts w:ascii="Calibri" w:hAnsi="Calibri" w:cs="Calibri"/>
          <w:sz w:val="22"/>
          <w:szCs w:val="22"/>
        </w:rPr>
      </w:pPr>
    </w:p>
    <w:p w14:paraId="182DC90C" w14:textId="77777777" w:rsidR="00BB6401" w:rsidRDefault="00BE1A95">
      <w:pPr>
        <w:jc w:val="both"/>
        <w:rPr>
          <w:rFonts w:ascii="Calibri" w:hAnsi="Calibri" w:cs="Calibri"/>
          <w:b/>
          <w:color w:val="BF0000"/>
          <w:sz w:val="22"/>
          <w:szCs w:val="22"/>
        </w:rPr>
      </w:pPr>
      <w:r>
        <w:rPr>
          <w:rFonts w:ascii="Calibri" w:hAnsi="Calibri" w:cs="Calibri"/>
          <w:b/>
          <w:noProof/>
          <w:color w:val="BF0000"/>
          <w:sz w:val="22"/>
          <w:szCs w:val="22"/>
        </w:rPr>
        <w:t>AREAS OF EXPERTISE</w:t>
      </w:r>
      <w:r>
        <w:rPr>
          <w:rFonts w:ascii="Calibri" w:hAnsi="Calibri" w:cs="Calibri"/>
          <w:b/>
          <w:color w:val="BF0000"/>
          <w:sz w:val="22"/>
          <w:szCs w:val="22"/>
        </w:rPr>
        <w:t>:</w:t>
      </w:r>
    </w:p>
    <w:p w14:paraId="2F8680CA" w14:textId="77777777" w:rsidR="00BB6401" w:rsidRDefault="00BE1A95">
      <w:pPr>
        <w:jc w:val="both"/>
        <w:rPr>
          <w:rFonts w:ascii="Calibri" w:hAnsi="Calibri" w:cs="Calibri"/>
          <w:b/>
          <w:sz w:val="22"/>
          <w:szCs w:val="22"/>
        </w:rPr>
      </w:pPr>
      <w:r>
        <w:t xml:space="preserve"> </w:t>
      </w:r>
      <w:r>
        <w:rPr>
          <w:rFonts w:ascii="Calibri" w:hAnsi="Calibri" w:cs="Calibri"/>
          <w:b/>
          <w:sz w:val="22"/>
          <w:szCs w:val="22"/>
        </w:rPr>
        <w:tab/>
      </w:r>
    </w:p>
    <w:p w14:paraId="56079E66" w14:textId="77777777" w:rsidR="00BB6401" w:rsidRDefault="00BE1A95" w:rsidP="00BE1A95">
      <w:pPr>
        <w:pStyle w:val="ListParagraph"/>
        <w:numPr>
          <w:ilvl w:val="0"/>
          <w:numId w:val="19"/>
        </w:numPr>
        <w:spacing w:after="1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Early childhood development</w:t>
      </w:r>
    </w:p>
    <w:p w14:paraId="7D5480CC" w14:textId="77777777" w:rsidR="00BB6401" w:rsidRDefault="00BE1A95" w:rsidP="00BE1A95">
      <w:pPr>
        <w:pStyle w:val="ListParagraph"/>
        <w:numPr>
          <w:ilvl w:val="0"/>
          <w:numId w:val="19"/>
        </w:numPr>
        <w:spacing w:after="1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Autism management</w:t>
      </w:r>
    </w:p>
    <w:p w14:paraId="2DDE18D5" w14:textId="77777777" w:rsidR="00BB6401" w:rsidRDefault="00BE1A95" w:rsidP="00BE1A95">
      <w:pPr>
        <w:pStyle w:val="ListParagraph"/>
        <w:numPr>
          <w:ilvl w:val="0"/>
          <w:numId w:val="19"/>
        </w:numPr>
        <w:spacing w:after="1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Braille management</w:t>
      </w:r>
    </w:p>
    <w:p w14:paraId="3C6B6DA2" w14:textId="77777777" w:rsidR="00BB6401" w:rsidRDefault="00BE1A95" w:rsidP="00BE1A95">
      <w:pPr>
        <w:pStyle w:val="ListParagraph"/>
        <w:numPr>
          <w:ilvl w:val="0"/>
          <w:numId w:val="19"/>
        </w:numPr>
        <w:spacing w:after="1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Kenyan sign language</w:t>
      </w:r>
    </w:p>
    <w:p w14:paraId="0059B9EB" w14:textId="77777777" w:rsidR="00BB6401" w:rsidRDefault="00BE1A95" w:rsidP="00BE1A95">
      <w:pPr>
        <w:pStyle w:val="ListParagraph"/>
        <w:numPr>
          <w:ilvl w:val="0"/>
          <w:numId w:val="19"/>
        </w:numPr>
        <w:spacing w:after="1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Curriculum </w:t>
      </w:r>
      <w:r>
        <w:rPr>
          <w:rFonts w:ascii="Calibri" w:hAnsi="Calibri" w:cs="Calibri"/>
        </w:rPr>
        <w:t>development</w:t>
      </w:r>
    </w:p>
    <w:p w14:paraId="0D3E2C97" w14:textId="77777777" w:rsidR="00BB6401" w:rsidRDefault="00BE1A95" w:rsidP="00BE1A95">
      <w:pPr>
        <w:pStyle w:val="ListParagraph"/>
        <w:numPr>
          <w:ilvl w:val="0"/>
          <w:numId w:val="19"/>
        </w:numPr>
        <w:spacing w:after="16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Social skills development</w:t>
      </w:r>
    </w:p>
    <w:p w14:paraId="25414386" w14:textId="77777777" w:rsidR="00BB6401" w:rsidRDefault="00BE1A95" w:rsidP="00BE1A95">
      <w:pPr>
        <w:pStyle w:val="ListParagraph"/>
        <w:numPr>
          <w:ilvl w:val="0"/>
          <w:numId w:val="19"/>
        </w:numPr>
        <w:spacing w:after="16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>Learner's evaluation</w:t>
      </w:r>
    </w:p>
    <w:p w14:paraId="53C8230B" w14:textId="77777777" w:rsidR="00BB6401" w:rsidRDefault="00BE1A95" w:rsidP="00BE1A95">
      <w:pPr>
        <w:pStyle w:val="ListParagraph"/>
        <w:numPr>
          <w:ilvl w:val="0"/>
          <w:numId w:val="1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</w:rPr>
      </w:pPr>
      <w:r>
        <w:rPr>
          <w:rFonts w:ascii="Calibri" w:hAnsi="Calibri" w:cs="Segoe Print"/>
        </w:rPr>
        <w:t>Marking coursework</w:t>
      </w:r>
    </w:p>
    <w:p w14:paraId="3FF53081" w14:textId="77777777" w:rsidR="00BB6401" w:rsidRDefault="00BE1A95" w:rsidP="00BE1A95">
      <w:pPr>
        <w:pStyle w:val="ListParagraph"/>
        <w:numPr>
          <w:ilvl w:val="0"/>
          <w:numId w:val="1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</w:rPr>
      </w:pPr>
      <w:r>
        <w:rPr>
          <w:rFonts w:ascii="Calibri" w:hAnsi="Calibri" w:cs="Segoe Print"/>
        </w:rPr>
        <w:t>Classroom management</w:t>
      </w:r>
    </w:p>
    <w:p w14:paraId="3C529C61" w14:textId="77777777" w:rsidR="00BB6401" w:rsidRDefault="00BE1A95" w:rsidP="00BE1A95">
      <w:pPr>
        <w:pStyle w:val="ListParagraph"/>
        <w:numPr>
          <w:ilvl w:val="0"/>
          <w:numId w:val="1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</w:rPr>
      </w:pPr>
      <w:r>
        <w:rPr>
          <w:rFonts w:ascii="Calibri" w:hAnsi="Calibri" w:cs="Segoe Print"/>
        </w:rPr>
        <w:t>Technology incorporation</w:t>
      </w:r>
    </w:p>
    <w:p w14:paraId="48461512" w14:textId="77777777" w:rsidR="00BB6401" w:rsidRDefault="00BE1A95" w:rsidP="00BE1A95">
      <w:pPr>
        <w:pStyle w:val="ListParagraph"/>
        <w:numPr>
          <w:ilvl w:val="0"/>
          <w:numId w:val="1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</w:rPr>
      </w:pPr>
      <w:r>
        <w:rPr>
          <w:rFonts w:ascii="Calibri" w:hAnsi="Calibri" w:cs="Segoe Print"/>
        </w:rPr>
        <w:t xml:space="preserve">Team </w:t>
      </w:r>
      <w:r>
        <w:rPr>
          <w:rFonts w:ascii="Calibri" w:hAnsi="Calibri" w:cs="Segoe Print"/>
        </w:rPr>
        <w:t>meeting &amp; building</w:t>
      </w:r>
    </w:p>
    <w:p w14:paraId="43A33997" w14:textId="77777777" w:rsidR="00BB6401" w:rsidRDefault="00BB6401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</w:rPr>
      </w:pPr>
    </w:p>
    <w:p w14:paraId="67E53ED4" w14:textId="77777777" w:rsidR="00BB6401" w:rsidRDefault="00BE1A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  <w:color w:val="BF0000"/>
          <w:sz w:val="22"/>
          <w:szCs w:val="22"/>
        </w:rPr>
      </w:pPr>
      <w:r>
        <w:rPr>
          <w:rFonts w:ascii="Calibri" w:hAnsi="Calibri" w:cs="Segoe Print"/>
          <w:b/>
          <w:bCs/>
          <w:color w:val="BF0000"/>
          <w:sz w:val="22"/>
          <w:szCs w:val="22"/>
        </w:rPr>
        <w:t>ADDITIONAL SKILLS</w:t>
      </w:r>
      <w:r>
        <w:rPr>
          <w:rFonts w:ascii="Calibri" w:hAnsi="Calibri" w:cs="Segoe Print"/>
          <w:color w:val="BF0000"/>
          <w:sz w:val="22"/>
          <w:szCs w:val="22"/>
        </w:rPr>
        <w:t>:</w:t>
      </w:r>
    </w:p>
    <w:p w14:paraId="60A83736" w14:textId="77777777" w:rsidR="00BB6401" w:rsidRDefault="00BE1A95" w:rsidP="00BE1A95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</w:rPr>
      </w:pPr>
      <w:r>
        <w:rPr>
          <w:rFonts w:ascii="Calibri" w:hAnsi="Calibri" w:cs="Segoe Print"/>
        </w:rPr>
        <w:t>Proficient in MS Office ( Word,Excel and PowerPoint)</w:t>
      </w:r>
    </w:p>
    <w:p w14:paraId="305AF78C" w14:textId="77777777" w:rsidR="00BB6401" w:rsidRDefault="00BE1A95" w:rsidP="00BE1A95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</w:rPr>
      </w:pPr>
      <w:r>
        <w:rPr>
          <w:rFonts w:ascii="Calibri" w:hAnsi="Calibri" w:cs="Segoe Print"/>
        </w:rPr>
        <w:t>Bilingual in English and Swahili</w:t>
      </w:r>
    </w:p>
    <w:p w14:paraId="2CD78309" w14:textId="77777777" w:rsidR="00BB6401" w:rsidRDefault="00BE1A95" w:rsidP="00BE1A95">
      <w:pPr>
        <w:pStyle w:val="ListParagraph"/>
        <w:numPr>
          <w:ilvl w:val="0"/>
          <w:numId w:val="2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Calibri" w:hAnsi="Calibri" w:cs="Segoe Print"/>
        </w:rPr>
      </w:pPr>
      <w:r>
        <w:rPr>
          <w:rFonts w:ascii="Calibri" w:hAnsi="Calibri" w:cs="Segoe Print"/>
        </w:rPr>
        <w:t>First Aider</w:t>
      </w:r>
    </w:p>
    <w:p w14:paraId="62CACD8E" w14:textId="77777777" w:rsidR="00BB6401" w:rsidRDefault="00BB6401">
      <w:pPr>
        <w:spacing w:after="16"/>
        <w:jc w:val="both"/>
        <w:rPr>
          <w:rFonts w:ascii="Calibri" w:hAnsi="Calibri" w:cs="Calibri"/>
          <w:b/>
          <w:sz w:val="22"/>
          <w:szCs w:val="22"/>
        </w:rPr>
      </w:pPr>
    </w:p>
    <w:p w14:paraId="193C9FE6" w14:textId="77777777" w:rsidR="00BB6401" w:rsidRDefault="00BE1A95">
      <w:pPr>
        <w:spacing w:after="16"/>
        <w:jc w:val="both"/>
        <w:rPr>
          <w:rFonts w:ascii="Calibri" w:hAnsi="Calibri" w:cs="Calibri"/>
          <w:b/>
          <w:color w:val="BF0000"/>
          <w:sz w:val="22"/>
          <w:szCs w:val="22"/>
        </w:rPr>
      </w:pPr>
      <w:r>
        <w:rPr>
          <w:rFonts w:ascii="Calibri" w:hAnsi="Calibri" w:cs="Calibri"/>
          <w:b/>
          <w:color w:val="BF0000"/>
          <w:sz w:val="22"/>
          <w:szCs w:val="22"/>
        </w:rPr>
        <w:t>EXTRA CURRICULAR ACTIVITIES</w:t>
      </w:r>
      <w:r>
        <w:rPr>
          <w:rFonts w:ascii="Calibri" w:hAnsi="Calibri" w:cs="Calibri"/>
          <w:b/>
          <w:color w:val="BF0000"/>
          <w:sz w:val="22"/>
          <w:szCs w:val="22"/>
        </w:rPr>
        <w:t>:</w:t>
      </w:r>
    </w:p>
    <w:p w14:paraId="45CEEFD4" w14:textId="77777777" w:rsidR="00BB6401" w:rsidRDefault="00BB6401">
      <w:pPr>
        <w:spacing w:after="16"/>
        <w:jc w:val="both"/>
        <w:rPr>
          <w:rFonts w:ascii="Calibri" w:hAnsi="Calibri" w:cs="Calibri"/>
          <w:b/>
          <w:sz w:val="22"/>
          <w:szCs w:val="22"/>
        </w:rPr>
      </w:pPr>
    </w:p>
    <w:p w14:paraId="2ED3777A" w14:textId="77777777" w:rsidR="00BB6401" w:rsidRDefault="00BE1A95" w:rsidP="00BE1A95">
      <w:pPr>
        <w:pStyle w:val="ListParagraph"/>
        <w:numPr>
          <w:ilvl w:val="0"/>
          <w:numId w:val="18"/>
        </w:numPr>
        <w:spacing w:after="1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Community volunteer with Faith Glorious Self-Help Group </w:t>
      </w:r>
    </w:p>
    <w:p w14:paraId="019B4689" w14:textId="77777777" w:rsidR="00BB6401" w:rsidRDefault="00BB6401">
      <w:pPr>
        <w:pStyle w:val="ListParagraph"/>
        <w:spacing w:after="16"/>
        <w:rPr>
          <w:rFonts w:ascii="Calibri" w:hAnsi="Calibri" w:cs="Calibri"/>
          <w:sz w:val="22"/>
          <w:szCs w:val="22"/>
        </w:rPr>
      </w:pPr>
    </w:p>
    <w:p w14:paraId="3CEDA6A0" w14:textId="77777777" w:rsidR="00BB6401" w:rsidRDefault="00BE1A95">
      <w:pPr>
        <w:spacing w:after="16"/>
        <w:rPr>
          <w:rFonts w:ascii="Calibri" w:hAnsi="Calibri" w:cs="Calibri"/>
          <w:b/>
          <w:color w:val="BF0000"/>
          <w:sz w:val="22"/>
          <w:szCs w:val="22"/>
        </w:rPr>
      </w:pPr>
      <w:r>
        <w:rPr>
          <w:rFonts w:ascii="Calibri" w:hAnsi="Calibri" w:cs="Calibri"/>
          <w:b/>
          <w:color w:val="BF0000"/>
          <w:sz w:val="22"/>
          <w:szCs w:val="22"/>
        </w:rPr>
        <w:t>PERSONAL QUALITIES AND ATTRIBUTES</w:t>
      </w:r>
      <w:r>
        <w:rPr>
          <w:rFonts w:ascii="Calibri" w:hAnsi="Calibri" w:cs="Calibri"/>
          <w:b/>
          <w:color w:val="BF0000"/>
          <w:sz w:val="22"/>
          <w:szCs w:val="22"/>
        </w:rPr>
        <w:t>:</w:t>
      </w:r>
    </w:p>
    <w:p w14:paraId="041E0C17" w14:textId="77777777" w:rsidR="00BB6401" w:rsidRDefault="00BE1A95">
      <w:pPr>
        <w:numPr>
          <w:ilvl w:val="0"/>
          <w:numId w:val="14"/>
        </w:numPr>
        <w:tabs>
          <w:tab w:val="clear" w:pos="360"/>
        </w:tabs>
        <w:spacing w:after="16"/>
        <w:ind w:left="720"/>
        <w:rPr>
          <w:rFonts w:ascii="Calibri" w:hAnsi="Calibri" w:cs="Calibri"/>
        </w:rPr>
      </w:pPr>
      <w:r>
        <w:rPr>
          <w:rFonts w:ascii="Calibri" w:hAnsi="Calibri"/>
        </w:rPr>
        <w:t xml:space="preserve">Good communication </w:t>
      </w:r>
      <w:r>
        <w:rPr>
          <w:rFonts w:ascii="Calibri" w:hAnsi="Calibri"/>
        </w:rPr>
        <w:t>and interpersonal skills</w:t>
      </w:r>
    </w:p>
    <w:p w14:paraId="0FC283A2" w14:textId="77777777" w:rsidR="00BB6401" w:rsidRDefault="00BE1A95">
      <w:pPr>
        <w:numPr>
          <w:ilvl w:val="0"/>
          <w:numId w:val="14"/>
        </w:numPr>
        <w:tabs>
          <w:tab w:val="clear" w:pos="360"/>
        </w:tabs>
        <w:spacing w:after="16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Hardworking</w:t>
      </w:r>
    </w:p>
    <w:p w14:paraId="344096F3" w14:textId="77777777" w:rsidR="00BB6401" w:rsidRDefault="00BE1A95">
      <w:pPr>
        <w:numPr>
          <w:ilvl w:val="0"/>
          <w:numId w:val="14"/>
        </w:numPr>
        <w:tabs>
          <w:tab w:val="clear" w:pos="360"/>
        </w:tabs>
        <w:spacing w:after="16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Good team player</w:t>
      </w:r>
    </w:p>
    <w:p w14:paraId="2CEBAB7D" w14:textId="77777777" w:rsidR="00BB6401" w:rsidRDefault="00BE1A95">
      <w:pPr>
        <w:numPr>
          <w:ilvl w:val="0"/>
          <w:numId w:val="14"/>
        </w:numPr>
        <w:tabs>
          <w:tab w:val="clear" w:pos="360"/>
        </w:tabs>
        <w:spacing w:after="16"/>
        <w:ind w:left="720"/>
        <w:rPr>
          <w:rFonts w:ascii="Calibri" w:hAnsi="Calibri" w:cs="Calibri"/>
        </w:rPr>
      </w:pPr>
      <w:r>
        <w:rPr>
          <w:rFonts w:ascii="Calibri" w:hAnsi="Calibri"/>
        </w:rPr>
        <w:t>Pa</w:t>
      </w:r>
      <w:r>
        <w:rPr>
          <w:rFonts w:ascii="Calibri" w:hAnsi="Calibri"/>
        </w:rPr>
        <w:t>ssionate</w:t>
      </w:r>
    </w:p>
    <w:p w14:paraId="681EB1A0" w14:textId="77777777" w:rsidR="00BB6401" w:rsidRDefault="00BE1A95">
      <w:pPr>
        <w:numPr>
          <w:ilvl w:val="0"/>
          <w:numId w:val="14"/>
        </w:numPr>
        <w:tabs>
          <w:tab w:val="clear" w:pos="360"/>
        </w:tabs>
        <w:spacing w:after="16"/>
        <w:ind w:left="720"/>
        <w:rPr>
          <w:rFonts w:ascii="Calibri" w:hAnsi="Calibri" w:cs="Calibri"/>
        </w:rPr>
      </w:pPr>
      <w:r>
        <w:rPr>
          <w:rFonts w:ascii="Calibri" w:hAnsi="Calibri"/>
        </w:rPr>
        <w:t>Resourceful</w:t>
      </w:r>
    </w:p>
    <w:p w14:paraId="7C913172" w14:textId="77777777" w:rsidR="00BB6401" w:rsidRDefault="00BE1A95">
      <w:pPr>
        <w:numPr>
          <w:ilvl w:val="0"/>
          <w:numId w:val="14"/>
        </w:numPr>
        <w:tabs>
          <w:tab w:val="clear" w:pos="360"/>
        </w:tabs>
        <w:spacing w:after="16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Work Ethic</w:t>
      </w:r>
    </w:p>
    <w:p w14:paraId="6922D8F3" w14:textId="77777777" w:rsidR="00BB6401" w:rsidRDefault="00BE1A95">
      <w:pPr>
        <w:numPr>
          <w:ilvl w:val="0"/>
          <w:numId w:val="14"/>
        </w:numPr>
        <w:tabs>
          <w:tab w:val="clear" w:pos="360"/>
        </w:tabs>
        <w:spacing w:after="16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Punctual</w:t>
      </w:r>
      <w:r>
        <w:rPr>
          <w:rFonts w:ascii="Calibri" w:hAnsi="Calibri" w:cs="Calibri"/>
        </w:rPr>
        <w:t xml:space="preserve"> </w:t>
      </w:r>
    </w:p>
    <w:p w14:paraId="78E9C9E6" w14:textId="77777777" w:rsidR="00BB6401" w:rsidRDefault="00BE1A95">
      <w:pPr>
        <w:numPr>
          <w:ilvl w:val="0"/>
          <w:numId w:val="14"/>
        </w:numPr>
        <w:tabs>
          <w:tab w:val="clear" w:pos="360"/>
        </w:tabs>
        <w:spacing w:after="16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Flexible</w:t>
      </w:r>
    </w:p>
    <w:p w14:paraId="3BF384C6" w14:textId="77777777" w:rsidR="00BB6401" w:rsidRDefault="00BE1A95">
      <w:pPr>
        <w:numPr>
          <w:ilvl w:val="0"/>
          <w:numId w:val="14"/>
        </w:numPr>
        <w:tabs>
          <w:tab w:val="clear" w:pos="360"/>
        </w:tabs>
        <w:spacing w:after="16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Confident</w:t>
      </w:r>
    </w:p>
    <w:p w14:paraId="08398277" w14:textId="77777777" w:rsidR="00BB6401" w:rsidRDefault="00BB6401">
      <w:pPr>
        <w:pStyle w:val="ListBullet6"/>
        <w:numPr>
          <w:ilvl w:val="0"/>
          <w:numId w:val="0"/>
        </w:numPr>
      </w:pPr>
    </w:p>
    <w:p w14:paraId="214EBD3D" w14:textId="77777777" w:rsidR="00BB6401" w:rsidRDefault="00BE1A95">
      <w:pPr>
        <w:spacing w:after="16"/>
        <w:rPr>
          <w:rFonts w:ascii="Calibri" w:hAnsi="Calibri" w:cs="Calibri"/>
          <w:b/>
          <w:color w:val="BF0000"/>
          <w:sz w:val="22"/>
          <w:szCs w:val="22"/>
        </w:rPr>
      </w:pPr>
      <w:r>
        <w:rPr>
          <w:rFonts w:ascii="Calibri" w:hAnsi="Calibri" w:cs="Calibri"/>
          <w:b/>
          <w:color w:val="BF0000"/>
          <w:sz w:val="22"/>
          <w:szCs w:val="22"/>
        </w:rPr>
        <w:t>HOBBIES</w:t>
      </w:r>
      <w:r>
        <w:rPr>
          <w:rFonts w:ascii="Calibri" w:hAnsi="Calibri" w:cs="Calibri"/>
          <w:b/>
          <w:color w:val="BF0000"/>
          <w:sz w:val="22"/>
          <w:szCs w:val="22"/>
        </w:rPr>
        <w:t>:</w:t>
      </w:r>
    </w:p>
    <w:p w14:paraId="64BE94DD" w14:textId="77777777" w:rsidR="00BB6401" w:rsidRDefault="00BE1A95" w:rsidP="00BE1A95">
      <w:pPr>
        <w:pStyle w:val="ListParagraph"/>
        <w:numPr>
          <w:ilvl w:val="0"/>
          <w:numId w:val="21"/>
        </w:numPr>
        <w:spacing w:after="1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Travelling </w:t>
      </w:r>
    </w:p>
    <w:p w14:paraId="7E61DBF7" w14:textId="77777777" w:rsidR="00BB6401" w:rsidRDefault="00BE1A95" w:rsidP="00BE1A95">
      <w:pPr>
        <w:pStyle w:val="ListParagraph"/>
        <w:numPr>
          <w:ilvl w:val="0"/>
          <w:numId w:val="21"/>
        </w:numPr>
        <w:spacing w:after="1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Exchanging ideas</w:t>
      </w:r>
    </w:p>
    <w:p w14:paraId="0B409256" w14:textId="77777777" w:rsidR="00BB6401" w:rsidRDefault="00BE1A95" w:rsidP="00BE1A95">
      <w:pPr>
        <w:pStyle w:val="ListParagraph"/>
        <w:numPr>
          <w:ilvl w:val="0"/>
          <w:numId w:val="21"/>
        </w:numPr>
        <w:spacing w:after="1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Community work</w:t>
      </w:r>
    </w:p>
    <w:p w14:paraId="473AAD9B" w14:textId="77777777" w:rsidR="00BB6401" w:rsidRDefault="00BB6401">
      <w:pPr>
        <w:pStyle w:val="ListParagraph"/>
        <w:spacing w:after="16"/>
        <w:rPr>
          <w:rFonts w:ascii="Calibri" w:hAnsi="Calibri" w:cs="Calibri"/>
          <w:sz w:val="22"/>
          <w:szCs w:val="22"/>
        </w:rPr>
      </w:pPr>
    </w:p>
    <w:p w14:paraId="3122EE46" w14:textId="77777777" w:rsidR="00BB6401" w:rsidRDefault="00BE1A95">
      <w:pPr>
        <w:spacing w:after="16"/>
        <w:rPr>
          <w:rFonts w:ascii="Calibri" w:hAnsi="Calibri" w:cs="Calibri"/>
          <w:b/>
          <w:color w:val="BF0000"/>
          <w:sz w:val="22"/>
          <w:szCs w:val="22"/>
        </w:rPr>
      </w:pPr>
      <w:r>
        <w:rPr>
          <w:rFonts w:ascii="Calibri" w:hAnsi="Calibri" w:cs="Calibri"/>
          <w:b/>
          <w:color w:val="BF0000"/>
          <w:sz w:val="22"/>
          <w:szCs w:val="22"/>
        </w:rPr>
        <w:t>INTERESTS</w:t>
      </w:r>
      <w:r>
        <w:rPr>
          <w:rFonts w:ascii="Calibri" w:hAnsi="Calibri" w:cs="Calibri"/>
          <w:b/>
          <w:color w:val="BF0000"/>
          <w:sz w:val="22"/>
          <w:szCs w:val="22"/>
        </w:rPr>
        <w:t>:</w:t>
      </w:r>
    </w:p>
    <w:p w14:paraId="241BBA8A" w14:textId="77777777" w:rsidR="00BB6401" w:rsidRDefault="00BE1A95" w:rsidP="00BE1A95">
      <w:pPr>
        <w:pStyle w:val="ListParagraph"/>
        <w:numPr>
          <w:ilvl w:val="0"/>
          <w:numId w:val="22"/>
        </w:numPr>
        <w:spacing w:after="1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Openness to learning</w:t>
      </w:r>
    </w:p>
    <w:p w14:paraId="56D00212" w14:textId="77777777" w:rsidR="00BB6401" w:rsidRDefault="00BE1A95" w:rsidP="00BE1A95">
      <w:pPr>
        <w:pStyle w:val="ListParagraph"/>
        <w:numPr>
          <w:ilvl w:val="0"/>
          <w:numId w:val="22"/>
        </w:numPr>
        <w:spacing w:after="1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Creativity</w:t>
      </w:r>
    </w:p>
    <w:p w14:paraId="04EC4063" w14:textId="77777777" w:rsidR="00BB6401" w:rsidRDefault="00BE1A95" w:rsidP="00BE1A95">
      <w:pPr>
        <w:pStyle w:val="ListParagraph"/>
        <w:numPr>
          <w:ilvl w:val="0"/>
          <w:numId w:val="22"/>
        </w:numPr>
        <w:spacing w:after="1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Hardworking</w:t>
      </w:r>
    </w:p>
    <w:p w14:paraId="766ED341" w14:textId="77777777" w:rsidR="00BB6401" w:rsidRDefault="00BE1A95" w:rsidP="00BE1A95">
      <w:pPr>
        <w:pStyle w:val="ListParagraph"/>
        <w:numPr>
          <w:ilvl w:val="0"/>
          <w:numId w:val="22"/>
        </w:numPr>
        <w:spacing w:after="1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Realistic</w:t>
      </w:r>
    </w:p>
    <w:p w14:paraId="14AB54C9" w14:textId="77777777" w:rsidR="00BB6401" w:rsidRDefault="00BE1A95" w:rsidP="00BE1A95">
      <w:pPr>
        <w:pStyle w:val="ListParagraph"/>
        <w:numPr>
          <w:ilvl w:val="0"/>
          <w:numId w:val="22"/>
        </w:numPr>
        <w:spacing w:after="1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Landscaping</w:t>
      </w:r>
    </w:p>
    <w:p w14:paraId="0BE0535A" w14:textId="77777777" w:rsidR="00BB6401" w:rsidRDefault="00BB6401">
      <w:pPr>
        <w:pStyle w:val="ListParagraph"/>
        <w:spacing w:after="16"/>
        <w:rPr>
          <w:rFonts w:ascii="Calibri" w:hAnsi="Calibri" w:cs="Calibri"/>
          <w:sz w:val="22"/>
          <w:szCs w:val="22"/>
        </w:rPr>
      </w:pPr>
    </w:p>
    <w:p w14:paraId="37EA5D3E" w14:textId="77777777" w:rsidR="00BB6401" w:rsidRDefault="00BE1A95">
      <w:pPr>
        <w:jc w:val="both"/>
        <w:rPr>
          <w:rFonts w:ascii="Calibri" w:hAnsi="Calibri" w:cs="Calibri"/>
          <w:b/>
          <w:color w:val="BF0000"/>
          <w:sz w:val="22"/>
          <w:szCs w:val="22"/>
        </w:rPr>
      </w:pPr>
      <w:r>
        <w:rPr>
          <w:rFonts w:ascii="Calibri" w:hAnsi="Calibri" w:cs="Calibri"/>
          <w:b/>
          <w:color w:val="BF0000"/>
          <w:sz w:val="22"/>
          <w:szCs w:val="22"/>
        </w:rPr>
        <w:t>REFEREES:</w:t>
      </w:r>
    </w:p>
    <w:p w14:paraId="3507DA2F" w14:textId="77777777" w:rsidR="00BB6401" w:rsidRDefault="00BB6401">
      <w:pPr>
        <w:tabs>
          <w:tab w:val="left" w:pos="-1440"/>
        </w:tabs>
        <w:jc w:val="both"/>
        <w:rPr>
          <w:rFonts w:ascii="Calibri" w:hAnsi="Calibri" w:cs="Calibri"/>
          <w:sz w:val="22"/>
          <w:szCs w:val="22"/>
        </w:rPr>
      </w:pPr>
    </w:p>
    <w:p w14:paraId="0949FB91" w14:textId="77777777" w:rsidR="00BB6401" w:rsidRDefault="00BE1A95">
      <w:pPr>
        <w:tabs>
          <w:tab w:val="left" w:pos="325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 Stella Adhiambo</w:t>
      </w:r>
    </w:p>
    <w:p w14:paraId="7644AFE1" w14:textId="77777777" w:rsidR="00BB6401" w:rsidRDefault="00BE1A95">
      <w:pPr>
        <w:tabs>
          <w:tab w:val="left" w:pos="325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Managing Director</w:t>
      </w:r>
    </w:p>
    <w:p w14:paraId="441C5282" w14:textId="77777777" w:rsidR="00BB6401" w:rsidRDefault="00BE1A95">
      <w:pPr>
        <w:tabs>
          <w:tab w:val="left" w:pos="325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Faith Glorious Learning Centre</w:t>
      </w:r>
    </w:p>
    <w:p w14:paraId="0D96242A" w14:textId="77777777" w:rsidR="00BB6401" w:rsidRDefault="00BE1A95">
      <w:pPr>
        <w:tabs>
          <w:tab w:val="left" w:pos="325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Tel-+254726660203</w:t>
      </w:r>
    </w:p>
    <w:p w14:paraId="53F6180D" w14:textId="77777777" w:rsidR="00BB6401" w:rsidRDefault="00BE1A95">
      <w:pPr>
        <w:tabs>
          <w:tab w:val="left" w:pos="325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Email: faithglorious@gmail.com</w:t>
      </w:r>
    </w:p>
    <w:p w14:paraId="23059ECA" w14:textId="77777777" w:rsidR="00BB6401" w:rsidRDefault="00BB6401">
      <w:pPr>
        <w:tabs>
          <w:tab w:val="left" w:pos="3255"/>
        </w:tabs>
        <w:rPr>
          <w:rFonts w:ascii="Calibri" w:hAnsi="Calibri" w:cs="Calibri"/>
          <w:sz w:val="22"/>
          <w:szCs w:val="22"/>
        </w:rPr>
      </w:pPr>
    </w:p>
    <w:p w14:paraId="29A96CB9" w14:textId="77777777" w:rsidR="00BB6401" w:rsidRDefault="00BE1A95">
      <w:pPr>
        <w:tabs>
          <w:tab w:val="left" w:pos="325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 K</w:t>
      </w:r>
      <w:r>
        <w:rPr>
          <w:rFonts w:ascii="Calibri" w:hAnsi="Calibri" w:cs="Calibri"/>
          <w:sz w:val="22"/>
          <w:szCs w:val="22"/>
        </w:rPr>
        <w:t>osgei</w:t>
      </w:r>
    </w:p>
    <w:p w14:paraId="63BCB7AB" w14:textId="77777777" w:rsidR="00BB6401" w:rsidRDefault="00BE1A95">
      <w:pPr>
        <w:tabs>
          <w:tab w:val="left" w:pos="325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Academic Coordinator</w:t>
      </w:r>
    </w:p>
    <w:p w14:paraId="59DEF961" w14:textId="77777777" w:rsidR="00BB6401" w:rsidRDefault="00BE1A95">
      <w:pPr>
        <w:tabs>
          <w:tab w:val="left" w:pos="325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Kenya Institute of Special Education (KISE)</w:t>
      </w:r>
    </w:p>
    <w:p w14:paraId="5A11EB68" w14:textId="77777777" w:rsidR="00BB6401" w:rsidRDefault="00BE1A95">
      <w:pPr>
        <w:tabs>
          <w:tab w:val="left" w:pos="325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Tel-+254 720950230</w:t>
      </w:r>
    </w:p>
    <w:p w14:paraId="7C80E791" w14:textId="77777777" w:rsidR="00BB6401" w:rsidRDefault="00BE1A95">
      <w:pPr>
        <w:tabs>
          <w:tab w:val="left" w:pos="325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Email: info@kise.co.ke</w:t>
      </w:r>
    </w:p>
    <w:p w14:paraId="7840B05D" w14:textId="77777777" w:rsidR="00BB6401" w:rsidRDefault="00BB6401">
      <w:pPr>
        <w:tabs>
          <w:tab w:val="left" w:pos="3255"/>
        </w:tabs>
        <w:rPr>
          <w:rFonts w:ascii="Calibri" w:hAnsi="Calibri" w:cs="Calibri"/>
          <w:sz w:val="22"/>
          <w:szCs w:val="22"/>
        </w:rPr>
      </w:pPr>
    </w:p>
    <w:p w14:paraId="64BAE861" w14:textId="77777777" w:rsidR="00BB6401" w:rsidRDefault="00BE1A95">
      <w:pPr>
        <w:tabs>
          <w:tab w:val="left" w:pos="325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3. Rev Edward Mwai </w:t>
      </w:r>
    </w:p>
    <w:p w14:paraId="7171B02B" w14:textId="77777777" w:rsidR="00BB6401" w:rsidRDefault="00BE1A95">
      <w:pPr>
        <w:tabs>
          <w:tab w:val="left" w:pos="325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General Overseer</w:t>
      </w:r>
    </w:p>
    <w:p w14:paraId="31806725" w14:textId="77777777" w:rsidR="00BB6401" w:rsidRDefault="00BE1A95">
      <w:pPr>
        <w:tabs>
          <w:tab w:val="left" w:pos="325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Jesus Winner Ministry</w:t>
      </w:r>
    </w:p>
    <w:p w14:paraId="2601C44B" w14:textId="77777777" w:rsidR="00BB6401" w:rsidRDefault="00BE1A95">
      <w:pPr>
        <w:tabs>
          <w:tab w:val="left" w:pos="325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Tel-+2547222812974</w:t>
      </w:r>
    </w:p>
    <w:p w14:paraId="2CD44086" w14:textId="77777777" w:rsidR="00BB6401" w:rsidRDefault="00BE1A95">
      <w:pPr>
        <w:tabs>
          <w:tab w:val="left" w:pos="325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Email: jesuswinnerministry@org.com</w:t>
      </w:r>
    </w:p>
    <w:p w14:paraId="65BC0EE6" w14:textId="77777777" w:rsidR="00BB6401" w:rsidRDefault="00BB6401">
      <w:pPr>
        <w:tabs>
          <w:tab w:val="left" w:pos="3255"/>
        </w:tabs>
        <w:rPr>
          <w:rFonts w:ascii="Calibri" w:hAnsi="Calibri" w:cs="Calibri"/>
          <w:sz w:val="22"/>
          <w:szCs w:val="22"/>
        </w:rPr>
      </w:pPr>
    </w:p>
    <w:sectPr w:rsidR="00BB6401">
      <w:footerReference w:type="even" r:id="rId7"/>
      <w:type w:val="continuous"/>
      <w:pgSz w:w="12240" w:h="15840"/>
      <w:pgMar w:top="899" w:right="1800" w:bottom="719" w:left="900" w:header="432" w:footer="144" w:gutter="0"/>
      <w:pgBorders w:offsetFrom="page">
        <w:top w:val="double" w:sz="4" w:space="24" w:color="auto"/>
        <w:left w:val="double" w:sz="4" w:space="24" w:color="auto"/>
        <w:bottom w:val="double" w:sz="4" w:space="29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839A2" w14:textId="77777777" w:rsidR="00BE1A95" w:rsidRDefault="00BE1A95">
      <w:r>
        <w:separator/>
      </w:r>
    </w:p>
  </w:endnote>
  <w:endnote w:type="continuationSeparator" w:id="0">
    <w:p w14:paraId="135AD2F4" w14:textId="77777777" w:rsidR="00BE1A95" w:rsidRDefault="00BE1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Print">
    <w:altName w:val="Segoe Print"/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BF5CC" w14:textId="77777777" w:rsidR="00BB6401" w:rsidRDefault="00BE1A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115C2A" w14:textId="77777777" w:rsidR="00BB6401" w:rsidRDefault="00BB640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4AF8B" w14:textId="77777777" w:rsidR="00BE1A95" w:rsidRDefault="00BE1A95">
      <w:r>
        <w:separator/>
      </w:r>
    </w:p>
  </w:footnote>
  <w:footnote w:type="continuationSeparator" w:id="0">
    <w:p w14:paraId="59BB0E9B" w14:textId="77777777" w:rsidR="00BE1A95" w:rsidRDefault="00BE1A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5D04D3AE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 w15:restartNumberingAfterBreak="0">
    <w:nsid w:val="00000003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left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400"/>
        </w:tabs>
        <w:ind w:left="4320" w:hanging="1440"/>
      </w:pPr>
    </w:lvl>
  </w:abstractNum>
  <w:abstractNum w:abstractNumId="2" w15:restartNumberingAfterBreak="0">
    <w:nsid w:val="00000006"/>
    <w:multiLevelType w:val="singleLevel"/>
    <w:tmpl w:val="24A09288"/>
    <w:lvl w:ilvl="0">
      <w:start w:val="1"/>
      <w:numFmt w:val="bullet"/>
      <w:pStyle w:val="ListBullet4"/>
      <w:lvlText w:val=""/>
      <w:lvlJc w:val="left"/>
      <w:pPr>
        <w:tabs>
          <w:tab w:val="left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00000008"/>
    <w:multiLevelType w:val="singleLevel"/>
    <w:tmpl w:val="79E24762"/>
    <w:lvl w:ilvl="0">
      <w:start w:val="1"/>
      <w:numFmt w:val="decimal"/>
      <w:pStyle w:val="ListNumber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 w15:restartNumberingAfterBreak="0">
    <w:nsid w:val="00000009"/>
    <w:multiLevelType w:val="singleLevel"/>
    <w:tmpl w:val="31BA048E"/>
    <w:lvl w:ilvl="0">
      <w:start w:val="1"/>
      <w:numFmt w:val="bullet"/>
      <w:pStyle w:val="ListBullet6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0000000B"/>
    <w:multiLevelType w:val="singleLevel"/>
    <w:tmpl w:val="3A52C0F8"/>
    <w:lvl w:ilvl="0">
      <w:start w:val="1"/>
      <w:numFmt w:val="bullet"/>
      <w:pStyle w:val="ListBullet"/>
      <w:lvlText w:val=""/>
      <w:lvlJc w:val="left"/>
      <w:pPr>
        <w:tabs>
          <w:tab w:val="left" w:pos="567"/>
        </w:tabs>
        <w:ind w:left="567" w:hanging="567"/>
      </w:pPr>
      <w:rPr>
        <w:rFonts w:ascii="Symbol" w:hAnsi="Symbol" w:hint="default"/>
      </w:rPr>
    </w:lvl>
  </w:abstractNum>
  <w:abstractNum w:abstractNumId="6" w15:restartNumberingAfterBreak="0">
    <w:nsid w:val="0000000C"/>
    <w:multiLevelType w:val="singleLevel"/>
    <w:tmpl w:val="8BB8A180"/>
    <w:lvl w:ilvl="0">
      <w:start w:val="1"/>
      <w:numFmt w:val="bullet"/>
      <w:pStyle w:val="ListBullet3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0000000D"/>
    <w:multiLevelType w:val="singleLevel"/>
    <w:tmpl w:val="FAAE9E2A"/>
    <w:lvl w:ilvl="0">
      <w:start w:val="1"/>
      <w:numFmt w:val="bullet"/>
      <w:pStyle w:val="ListBullet5"/>
      <w:lvlText w:val=""/>
      <w:lvlJc w:val="left"/>
      <w:pPr>
        <w:tabs>
          <w:tab w:val="left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0000000F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left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9" w15:restartNumberingAfterBreak="0">
    <w:nsid w:val="00000010"/>
    <w:multiLevelType w:val="singleLevel"/>
    <w:tmpl w:val="B50895C0"/>
    <w:lvl w:ilvl="0">
      <w:start w:val="1"/>
      <w:numFmt w:val="bullet"/>
      <w:pStyle w:val="ListBullet2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00000011"/>
    <w:multiLevelType w:val="hybridMultilevel"/>
    <w:tmpl w:val="4B7073B0"/>
    <w:lvl w:ilvl="0" w:tplc="08090005">
      <w:start w:val="1"/>
      <w:numFmt w:val="bullet"/>
      <w:pStyle w:val="BulletText1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12"/>
    <w:multiLevelType w:val="singleLevel"/>
    <w:tmpl w:val="6AFEF34A"/>
    <w:lvl w:ilvl="0">
      <w:start w:val="1"/>
      <w:numFmt w:val="decimal"/>
      <w:pStyle w:val="ListNumber4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12" w15:restartNumberingAfterBreak="0">
    <w:nsid w:val="00000013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left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left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left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left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left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left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left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left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left" w:pos="1584"/>
        </w:tabs>
        <w:ind w:left="1584" w:hanging="144"/>
      </w:pPr>
    </w:lvl>
  </w:abstractNum>
  <w:abstractNum w:abstractNumId="13" w15:restartNumberingAfterBreak="0">
    <w:nsid w:val="00000015"/>
    <w:multiLevelType w:val="singleLevel"/>
    <w:tmpl w:val="F6B4EACE"/>
    <w:lvl w:ilvl="0">
      <w:start w:val="1"/>
      <w:numFmt w:val="decimal"/>
      <w:pStyle w:val="ListNumber3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14" w15:restartNumberingAfterBreak="0">
    <w:nsid w:val="00000016"/>
    <w:multiLevelType w:val="hybridMultilevel"/>
    <w:tmpl w:val="7C985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B"/>
    <w:multiLevelType w:val="singleLevel"/>
    <w:tmpl w:val="13A61828"/>
    <w:lvl w:ilvl="0">
      <w:start w:val="1"/>
      <w:numFmt w:val="decimal"/>
      <w:pStyle w:val="ListNumber5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6" w15:restartNumberingAfterBreak="0">
    <w:nsid w:val="0000001E"/>
    <w:multiLevelType w:val="hybridMultilevel"/>
    <w:tmpl w:val="D95AE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20"/>
    <w:multiLevelType w:val="hybridMultilevel"/>
    <w:tmpl w:val="E3D272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2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2E"/>
    <w:multiLevelType w:val="hybridMultilevel"/>
    <w:tmpl w:val="318C93D9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000002F"/>
    <w:multiLevelType w:val="hybridMultilevel"/>
    <w:tmpl w:val="6CB9FD83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30"/>
    <w:multiLevelType w:val="hybridMultilevel"/>
    <w:tmpl w:val="000000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31"/>
    <w:multiLevelType w:val="hybridMultilevel"/>
    <w:tmpl w:val="000000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00000032"/>
    <w:multiLevelType w:val="hybridMultilevel"/>
    <w:tmpl w:val="000000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 w:numId="9">
    <w:abstractNumId w:val="3"/>
  </w:num>
  <w:num w:numId="10">
    <w:abstractNumId w:val="13"/>
  </w:num>
  <w:num w:numId="11">
    <w:abstractNumId w:val="11"/>
  </w:num>
  <w:num w:numId="12">
    <w:abstractNumId w:val="15"/>
  </w:num>
  <w:num w:numId="13">
    <w:abstractNumId w:val="5"/>
  </w:num>
  <w:num w:numId="14">
    <w:abstractNumId w:val="4"/>
  </w:num>
  <w:num w:numId="15">
    <w:abstractNumId w:val="10"/>
  </w:num>
  <w:num w:numId="16">
    <w:abstractNumId w:val="21"/>
  </w:num>
  <w:num w:numId="17">
    <w:abstractNumId w:val="14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2"/>
  </w:num>
  <w:num w:numId="24">
    <w:abstractNumId w:val="2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401"/>
    <w:rsid w:val="006700E8"/>
    <w:rsid w:val="00BB6401"/>
    <w:rsid w:val="00BE1A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87936F"/>
  <w15:docId w15:val="{F67F796F-E725-49D3-BBAB-295895E7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pPr>
      <w:numPr>
        <w:numId w:val="2"/>
      </w:numPr>
    </w:pPr>
  </w:style>
  <w:style w:type="numbering" w:styleId="1ai">
    <w:name w:val="Outline List 1"/>
    <w:basedOn w:val="NoList"/>
    <w:pPr>
      <w:numPr>
        <w:numId w:val="3"/>
      </w:numPr>
    </w:pPr>
  </w:style>
  <w:style w:type="numbering" w:styleId="ArticleSection">
    <w:name w:val="Outline List 3"/>
    <w:basedOn w:val="NoList"/>
    <w:pPr>
      <w:numPr>
        <w:numId w:val="1"/>
      </w:numPr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pPr>
      <w:ind w:left="4252"/>
    </w:p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character" w:styleId="Emphasis">
    <w:name w:val="Emphasis"/>
    <w:qFormat/>
    <w:rPr>
      <w:i/>
      <w:iCs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rPr>
      <w:i/>
      <w:iCs/>
    </w:rPr>
  </w:style>
  <w:style w:type="character" w:styleId="HTMLCode">
    <w:name w:val="HTML Code"/>
    <w:rPr>
      <w:rFonts w:ascii="Courier New" w:hAnsi="Courier New" w:cs="Courier New"/>
      <w:sz w:val="20"/>
      <w:szCs w:val="20"/>
    </w:rPr>
  </w:style>
  <w:style w:type="character" w:styleId="HTMLDefinition">
    <w:name w:val="HTML Definition"/>
    <w:rPr>
      <w:i/>
      <w:iCs/>
    </w:rPr>
  </w:style>
  <w:style w:type="character" w:styleId="HTMLKeyboard">
    <w:name w:val="HTML Keyboar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character" w:styleId="HTMLSample">
    <w:name w:val="HTML Sample"/>
    <w:rPr>
      <w:rFonts w:ascii="Courier New" w:hAnsi="Courier New" w:cs="Courier New"/>
    </w:rPr>
  </w:style>
  <w:style w:type="character" w:styleId="HTMLTypewriter">
    <w:name w:val="HTML Typewriter"/>
    <w:rPr>
      <w:rFonts w:ascii="Courier New" w:hAnsi="Courier New" w:cs="Courier New"/>
      <w:sz w:val="20"/>
      <w:szCs w:val="20"/>
    </w:rPr>
  </w:style>
  <w:style w:type="character" w:styleId="HTMLVariable">
    <w:name w:val="HTML Variable"/>
    <w:rPr>
      <w:i/>
      <w:iCs/>
    </w:rPr>
  </w:style>
  <w:style w:type="character" w:styleId="Hyperlink">
    <w:name w:val="Hyperlink"/>
    <w:rPr>
      <w:color w:val="0000FF"/>
      <w:u w:val="single"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2">
    <w:name w:val="List Bullet 2"/>
    <w:basedOn w:val="Normal"/>
    <w:pPr>
      <w:numPr>
        <w:numId w:val="4"/>
      </w:numPr>
    </w:pPr>
  </w:style>
  <w:style w:type="paragraph" w:styleId="ListBullet3">
    <w:name w:val="List Bullet 3"/>
    <w:basedOn w:val="Normal"/>
    <w:pPr>
      <w:numPr>
        <w:numId w:val="5"/>
      </w:numPr>
    </w:pPr>
  </w:style>
  <w:style w:type="paragraph" w:styleId="ListBullet4">
    <w:name w:val="List Bullet 4"/>
    <w:basedOn w:val="Normal"/>
    <w:pPr>
      <w:numPr>
        <w:numId w:val="6"/>
      </w:numPr>
    </w:pPr>
  </w:style>
  <w:style w:type="paragraph" w:styleId="ListBullet5">
    <w:name w:val="List Bullet 5"/>
    <w:basedOn w:val="Normal"/>
    <w:pPr>
      <w:numPr>
        <w:numId w:val="7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8"/>
      </w:numPr>
    </w:pPr>
  </w:style>
  <w:style w:type="paragraph" w:styleId="ListNumber2">
    <w:name w:val="List Number 2"/>
    <w:basedOn w:val="Normal"/>
    <w:pPr>
      <w:numPr>
        <w:numId w:val="9"/>
      </w:numPr>
    </w:pPr>
  </w:style>
  <w:style w:type="paragraph" w:styleId="ListNumber3">
    <w:name w:val="List Number 3"/>
    <w:basedOn w:val="Normal"/>
    <w:pPr>
      <w:numPr>
        <w:numId w:val="10"/>
      </w:numPr>
    </w:pPr>
  </w:style>
  <w:style w:type="paragraph" w:styleId="ListNumber4">
    <w:name w:val="List Number 4"/>
    <w:basedOn w:val="Normal"/>
    <w:pPr>
      <w:numPr>
        <w:numId w:val="11"/>
      </w:numPr>
    </w:pPr>
  </w:style>
  <w:style w:type="paragraph" w:styleId="ListNumber5">
    <w:name w:val="List Number 5"/>
    <w:basedOn w:val="Normal"/>
    <w:pPr>
      <w:numPr>
        <w:numId w:val="12"/>
      </w:numPr>
    </w:p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uiPriority w:val="99"/>
  </w:style>
  <w:style w:type="paragraph" w:styleId="NormalIndent">
    <w:name w:val="Normal Indent"/>
    <w:basedOn w:val="Normal"/>
    <w:pPr>
      <w:ind w:left="567"/>
    </w:pPr>
  </w:style>
  <w:style w:type="paragraph" w:styleId="NoteHeading">
    <w:name w:val="Note Heading"/>
    <w:basedOn w:val="Normal"/>
    <w:next w:val="Normal"/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character" w:styleId="Strong">
    <w:name w:val="Strong"/>
    <w:qFormat/>
    <w:rPr>
      <w:b/>
      <w:bCs/>
    </w:rPr>
  </w:style>
  <w:style w:type="paragraph" w:styleId="Subtitle">
    <w:name w:val="Subtitle"/>
    <w:basedOn w:val="Normal"/>
    <w:uiPriority w:val="11"/>
    <w:qFormat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tblPr>
      <w:shd w:val="solid" w:color="C0C0C0" w:fill="FFFFFF"/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tblPr>
      <w:tblStyleRowBandSize w:val="1"/>
      <w:shd w:val="solid" w:color="C0C0C0" w:fill="FFFFFF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solid" w:color="C0C0C0" w:fill="FFFFFF"/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shd w:val="solid" w:color="008080" w:fill="FFFFFF"/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tblPr>
      <w:tblBorders>
        <w:bottom w:val="single" w:sz="12" w:space="0" w:color="000000"/>
      </w:tblBorders>
      <w:shd w:val="pct20" w:color="FFFF00" w:fill="FFFFFF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shd w:val="pct25" w:color="008080" w:fill="FFFFFF"/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shd w:val="pct50" w:color="000000" w:fill="FFFFFF"/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ListBullet">
    <w:name w:val="List Bullet"/>
    <w:basedOn w:val="Normal"/>
    <w:pPr>
      <w:numPr>
        <w:numId w:val="13"/>
      </w:numPr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ListBullet6">
    <w:name w:val="List Bullet 6"/>
    <w:basedOn w:val="Normal"/>
    <w:pPr>
      <w:numPr>
        <w:numId w:val="14"/>
      </w:numPr>
      <w:autoSpaceDE w:val="0"/>
      <w:autoSpaceDN w:val="0"/>
      <w:ind w:left="2058" w:hanging="357"/>
      <w:jc w:val="both"/>
    </w:pPr>
    <w:rPr>
      <w:rFonts w:ascii="Arial" w:hAnsi="Arial" w:cs="Arial"/>
      <w:sz w:val="22"/>
      <w:szCs w:val="22"/>
    </w:rPr>
  </w:style>
  <w:style w:type="paragraph" w:customStyle="1" w:styleId="Achievement">
    <w:name w:val="Achievement"/>
    <w:basedOn w:val="BodyText"/>
    <w:pPr>
      <w:tabs>
        <w:tab w:val="left" w:pos="360"/>
      </w:tabs>
      <w:spacing w:after="60" w:line="240" w:lineRule="atLeast"/>
      <w:ind w:left="360" w:hanging="360"/>
      <w:jc w:val="both"/>
    </w:pPr>
    <w:rPr>
      <w:rFonts w:ascii="Garamond" w:hAnsi="Garamond"/>
      <w:sz w:val="22"/>
      <w:szCs w:val="20"/>
    </w:rPr>
  </w:style>
  <w:style w:type="paragraph" w:customStyle="1" w:styleId="BulletText1">
    <w:name w:val="Bullet Text 1"/>
    <w:basedOn w:val="Normal"/>
    <w:uiPriority w:val="99"/>
    <w:pPr>
      <w:numPr>
        <w:numId w:val="15"/>
      </w:numPr>
      <w:jc w:val="both"/>
    </w:pPr>
    <w:rPr>
      <w:rFonts w:ascii="Arial" w:hAnsi="Arial"/>
      <w:sz w:val="22"/>
      <w:szCs w:val="20"/>
      <w:lang w:val="en-GB"/>
    </w:rPr>
  </w:style>
  <w:style w:type="character" w:customStyle="1" w:styleId="h21">
    <w:name w:val="h21"/>
    <w:basedOn w:val="DefaultParagraphFont"/>
    <w:rPr>
      <w:rFonts w:ascii="Arial" w:hAnsi="Arial" w:cs="Arial" w:hint="default"/>
      <w:b/>
      <w:bCs/>
      <w:color w:val="00377C"/>
      <w:sz w:val="18"/>
      <w:szCs w:val="18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</w:rPr>
  </w:style>
  <w:style w:type="paragraph" w:styleId="BalloonText">
    <w:name w:val="Balloon Text"/>
    <w:basedOn w:val="Normal"/>
    <w:link w:val="BalloonTextChar"/>
    <w:uiPriority w:val="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761</Words>
  <Characters>4342</Characters>
  <Application>Microsoft Office Word</Application>
  <DocSecurity>0</DocSecurity>
  <Lines>36</Lines>
  <Paragraphs>10</Paragraphs>
  <ScaleCrop>false</ScaleCrop>
  <Company>Barclays Bank Plc</Company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 Mumo Musyoki</dc:title>
  <dc:creator>Alex M. Musyoki</dc:creator>
  <cp:lastModifiedBy>USER</cp:lastModifiedBy>
  <cp:revision>3</cp:revision>
  <cp:lastPrinted>2018-05-24T07:09:00Z</cp:lastPrinted>
  <dcterms:created xsi:type="dcterms:W3CDTF">2022-12-06T10:28:00Z</dcterms:created>
  <dcterms:modified xsi:type="dcterms:W3CDTF">2022-12-14T18:21:00Z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ICV">
    <vt:lpwstr>6655e562cd9b4008a6a6010fc728a17c</vt:lpwstr>
  </property>
</Properties>
</file>